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ody>
    <w:p>
      <w:pPr>
        <w:rPr>
          <w:vanish/>
        </w:rPr>
      </w:pPr>
    </w:p>
    <w:tbl>
      <w:tblPr>
        <w:tblStyle w:val="divdocumentdivnottopsection"/>
        <w:tblW w:w="0" w:type="auto"/>
        <w:tblInd w:w="5" w:type="dxa"/>
        <w:tblLayout w:type="fixed"/>
        <w:tblCellMar>
          <w:top w:w="0" w:type="dxa"/>
          <w:left w:w="0" w:type="dxa"/>
          <w:bottom w:w="400" w:type="dxa"/>
          <w:right w:w="0" w:type="dxa"/>
        </w:tblCellMar>
        <w:tblLook w:val="05E0"/>
      </w:tblPr>
      <w:tblGrid>
        <w:gridCol w:w="300"/>
        <w:gridCol w:w="7960"/>
        <w:gridCol w:w="300"/>
        <w:gridCol w:w="300"/>
        <w:gridCol w:w="3080"/>
        <w:gridCol w:w="300"/>
      </w:tblGrid>
      <w:tr>
        <w:tblPrEx>
          <w:tblW w:w="0" w:type="auto"/>
          <w:tblInd w:w="5" w:type="dxa"/>
          <w:tblLayout w:type="fixed"/>
          <w:tblCellMar>
            <w:top w:w="0" w:type="dxa"/>
            <w:left w:w="0" w:type="dxa"/>
            <w:bottom w:w="400" w:type="dxa"/>
            <w:right w:w="0" w:type="dxa"/>
          </w:tblCellMar>
          <w:tblLook w:val="05E0"/>
        </w:tblPrEx>
        <w:trPr>
          <w:trHeight w:val="15200"/>
        </w:trPr>
        <w:tc>
          <w:tcPr>
            <w:tcW w:w="30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r>
              <w:pict>
                <v:rect id="_x0000_s1025" style="width:612pt;height:93.5pt;margin-top:0;margin-left:0;mso-position-horizontal-relative:page;mso-position-vertical-relative:page;position:absolute;z-index:251658240" o:allowincell="f" fillcolor="this" strokecolor="this">
                  <v:fill opacity="0"/>
                  <v:textbox inset="0,0,0,0">
                    <w:txbxContent>
                      <w:tbl>
                        <w:tblPr>
                          <w:tblStyle w:val="divdocumentdivnotparentContainer"/>
                          <w:tblW w:w="5000" w:type="pct"/>
                          <w:tblCellSpacing w:w="0" w:type="dxa"/>
                          <w:shd w:val="clear" w:color="auto" w:fill="373D48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  <w:tblLook w:val="05E0"/>
                        </w:tblPr>
                        <w:tblGrid>
                          <w:gridCol w:w="12240"/>
                        </w:tblGrid>
                        <w:tr>
                          <w:tblPrEx>
                            <w:tblW w:w="5000" w:type="pct"/>
                            <w:tblCellSpacing w:w="0" w:type="dxa"/>
                            <w:shd w:val="clear" w:color="auto" w:fill="373D48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5E0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5000" w:type="pct"/>
                              <w:shd w:val="clear" w:color="auto" w:fill="373D48"/>
                              <w:tcMar>
                                <w:top w:w="300" w:type="dxa"/>
                                <w:left w:w="0" w:type="dxa"/>
                                <w:bottom w:w="400" w:type="dxa"/>
                                <w:right w:w="0" w:type="dxa"/>
                              </w:tcMar>
                              <w:vAlign w:val="top"/>
                              <w:hideMark/>
                            </w:tcPr>
                            <w:p>
                              <w:pPr>
                                <w:pStyle w:val="divdocumentname"/>
                                <w:pBdr>
                                  <w:top w:val="none" w:sz="0" w:space="0" w:color="auto"/>
                                  <w:left w:val="none" w:sz="0" w:space="15" w:color="auto"/>
                                  <w:bottom w:val="none" w:sz="0" w:space="0" w:color="auto"/>
                                  <w:right w:val="none" w:sz="0" w:space="15" w:color="auto"/>
                                </w:pBdr>
                                <w:spacing w:before="0" w:after="0" w:line="710" w:lineRule="exact"/>
                                <w:ind w:left="300" w:right="300"/>
                                <w:rPr>
                                  <w:rStyle w:val="divdocumenttopsectiondiv"/>
                                  <w:rFonts w:ascii="Arial" w:eastAsia="Arial" w:hAnsi="Arial" w:cs="Arial"/>
                                  <w:b/>
                                  <w:bCs/>
                                  <w:color w:val="FFFFFF"/>
                                  <w:sz w:val="70"/>
                                  <w:szCs w:val="70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span"/>
                                  <w:rFonts w:ascii="Arial" w:eastAsia="Arial" w:hAnsi="Arial" w:cs="Arial"/>
                                </w:rPr>
                                <w:t>Alexandra</w:t>
                              </w:r>
                              <w:r>
                                <w:rPr>
                                  <w:rStyle w:val="divdocumenttopsectiondiv"/>
                                  <w:rFonts w:ascii="Arial" w:eastAsia="Arial" w:hAnsi="Arial" w:cs="Arial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  <w:t xml:space="preserve"> </w:t>
                              </w:r>
                              <w:r>
                                <w:rPr>
                                  <w:rStyle w:val="divdocumentword-break"/>
                                  <w:rFonts w:ascii="Arial" w:eastAsia="Arial" w:hAnsi="Arial" w:cs="Arial"/>
                                </w:rPr>
                                <w:t>Buczek</w:t>
                              </w:r>
                            </w:p>
                            <w:p>
                              <w:pPr>
                                <w:pStyle w:val="documentresumeTitle"/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before="0" w:after="0" w:line="460" w:lineRule="exact"/>
                                <w:ind w:left="300" w:right="300"/>
                                <w:rPr>
                                  <w:rStyle w:val="divdocumenttopsectiondiv"/>
                                  <w:rFonts w:ascii="Arial" w:eastAsia="Arial" w:hAnsi="Arial" w:cs="Arial"/>
                                  <w:color w:val="FFFFFF"/>
                                  <w:sz w:val="32"/>
                                  <w:szCs w:val="32"/>
                                  <w:bdr w:val="none" w:sz="0" w:space="0" w:color="auto"/>
                                  <w:shd w:val="clear" w:color="auto" w:fill="auto"/>
                                  <w:vertAlign w:val="baseline"/>
                                </w:rPr>
                              </w:pPr>
                              <w:r>
                                <w:rPr>
                                  <w:rStyle w:val="span"/>
                                  <w:rFonts w:ascii="Arial" w:eastAsia="Arial" w:hAnsi="Arial" w:cs="Arial"/>
                                </w:rPr>
                                <w:t>PhD Candidate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rect>
              </w:pict>
            </w:r>
          </w:p>
          <w:p>
            <w:pPr>
              <w:pStyle w:val="lef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20" w:lineRule="atLeast"/>
              <w:ind w:left="0" w:right="0"/>
              <w:rPr>
                <w:rStyle w:val="leftpaddingcell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7960" w:type="dxa"/>
            <w:tcMar>
              <w:top w:w="305" w:type="dxa"/>
              <w:left w:w="5" w:type="dxa"/>
              <w:bottom w:w="305" w:type="dxa"/>
              <w:right w:w="5" w:type="dxa"/>
            </w:tcMar>
            <w:vAlign w:val="top"/>
            <w:hideMark/>
          </w:tcPr>
          <w:p>
            <w:pPr>
              <w:spacing w:line="1870" w:lineRule="atLeast"/>
            </w:pPr>
          </w:p>
          <w:p>
            <w:pPr>
              <w:pStyle w:val="divdocument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00" w:lineRule="atLeast"/>
              <w:ind w:left="0" w:right="0"/>
              <w:rPr>
                <w:rStyle w:val="divdocumentleft-box"/>
                <w:rFonts w:ascii="Arial" w:eastAsia="Arial" w:hAnsi="Arial" w:cs="Arial"/>
                <w:vanish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ivdocumentlef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em"/>
                <w:rFonts w:ascii="Arial" w:eastAsia="Arial" w:hAnsi="Arial" w:cs="Arial"/>
                <w:i/>
                <w:iCs/>
                <w:color w:val="343434"/>
                <w:spacing w:val="4"/>
                <w:sz w:val="20"/>
                <w:szCs w:val="20"/>
              </w:rPr>
              <w:t>Enthusiastic data scientist, skilled in research and communication. As a PhD Candidate, utilized both Python and R to organize and clean data, run statistical analyses, and visualize results. Experienced in academic research and communication to both academic and general audiences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Arial" w:eastAsia="Arial" w:hAnsi="Arial" w:cs="Arial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atLeast"/>
              <w:ind w:left="0" w:right="0"/>
              <w:rPr>
                <w:rStyle w:val="divdocumentleft-box"/>
                <w:rFonts w:ascii="Arial" w:eastAsia="Arial" w:hAnsi="Arial" w:cs="Arial"/>
                <w:b/>
                <w:bCs/>
                <w:color w:val="373D48"/>
                <w:spacing w:val="0"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Arial" w:eastAsia="Arial" w:hAnsi="Arial" w:cs="Arial"/>
                <w:b/>
                <w:bCs/>
                <w:spacing w:val="0"/>
                <w:bdr w:val="none" w:sz="0" w:space="0" w:color="auto"/>
                <w:vertAlign w:val="baseline"/>
              </w:rPr>
              <w:t>Work History</w:t>
            </w:r>
          </w:p>
          <w:p>
            <w:pPr>
              <w:pStyle w:val="headingga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Arial" w:eastAsia="Arial" w:hAnsi="Arial" w:cs="Arial"/>
                <w:color w:val="343434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headinggapdiv"/>
              <w:pBdr>
                <w:top w:val="single" w:sz="8" w:space="0" w:color="D5D6D6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Arial" w:eastAsia="Arial" w:hAnsi="Arial" w:cs="Arial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left-boxexperience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7"/>
              <w:gridCol w:w="507"/>
              <w:gridCol w:w="614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20" w:lineRule="atLeast"/>
                    <w:ind w:left="0" w:right="0"/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  <w:t>2016-09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20" w:lineRule="atLeast"/>
                    <w:ind w:left="0" w:right="0"/>
                    <w:rPr>
                      <w:rStyle w:val="divdocumentleft-boxpaddedlinedate-content"/>
                      <w:rFonts w:ascii="Arial" w:eastAsia="Arial" w:hAnsi="Arial" w:cs="Arial"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6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220" w:lineRule="atLeast"/>
                    <w:ind w:left="0" w:right="0"/>
                    <w:rPr>
                      <w:rStyle w:val="divdocumentleft-boxparagraphsinglecolum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"/>
                      <w:rFonts w:ascii="Arial" w:eastAsia="Arial" w:hAnsi="Arial" w:cs="Arial"/>
                      <w:color w:val="343434"/>
                      <w:spacing w:val="4"/>
                      <w:sz w:val="26"/>
                      <w:szCs w:val="26"/>
                    </w:rPr>
                    <w:t>PhD Candidate</w:t>
                  </w:r>
                </w:p>
                <w:p>
                  <w:pPr>
                    <w:pStyle w:val="divdocumentlocationGap"/>
                    <w:spacing w:before="80" w:after="0" w:line="220" w:lineRule="atLeast"/>
                    <w:ind w:left="0" w:right="0"/>
                    <w:rPr>
                      <w:rStyle w:val="divdocumentleft-boxparagraphsinglecolum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American Museum Of Natural History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New York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NY</w:t>
                  </w:r>
                </w:p>
                <w:p>
                  <w:pPr>
                    <w:pStyle w:val="divdocumentli"/>
                    <w:numPr>
                      <w:ilvl w:val="0"/>
                      <w:numId w:val="1"/>
                    </w:numPr>
                    <w:spacing w:before="0" w:after="0" w:line="220" w:lineRule="atLeast"/>
                    <w:ind w:left="300" w:right="0" w:hanging="292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  <w:t>Cleaned and organized data using Python pandas and numpy</w:t>
                  </w:r>
                </w:p>
                <w:p>
                  <w:pPr>
                    <w:pStyle w:val="divdocumentli"/>
                    <w:numPr>
                      <w:ilvl w:val="0"/>
                      <w:numId w:val="2"/>
                    </w:numPr>
                    <w:spacing w:before="0" w:after="0" w:line="220" w:lineRule="atLeast"/>
                    <w:ind w:left="300" w:right="0" w:hanging="292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  <w:t>Utilized ordination and statistical analyses in R and Python</w:t>
                  </w:r>
                </w:p>
                <w:p>
                  <w:pPr>
                    <w:pStyle w:val="divdocumentli"/>
                    <w:numPr>
                      <w:ilvl w:val="0"/>
                      <w:numId w:val="3"/>
                    </w:numPr>
                    <w:spacing w:before="0" w:after="0" w:line="220" w:lineRule="atLeast"/>
                    <w:ind w:left="300" w:right="0" w:hanging="292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  <w:t>Visualized data and results using R ggplot2 and Python matplotlib and seaborn</w:t>
                  </w:r>
                </w:p>
                <w:p>
                  <w:pPr>
                    <w:pStyle w:val="divdocumentli"/>
                    <w:numPr>
                      <w:ilvl w:val="0"/>
                      <w:numId w:val="4"/>
                    </w:numPr>
                    <w:spacing w:before="0" w:after="0" w:line="220" w:lineRule="atLeast"/>
                    <w:ind w:left="300" w:right="0" w:hanging="292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  <w:t>Employed Jupyter Notebooks for enhanced accessibility and sharing of coding pipelines</w:t>
                  </w:r>
                </w:p>
                <w:p>
                  <w:pPr>
                    <w:pStyle w:val="divdocumentli"/>
                    <w:numPr>
                      <w:ilvl w:val="0"/>
                      <w:numId w:val="5"/>
                    </w:numPr>
                    <w:spacing w:before="0" w:after="0" w:line="220" w:lineRule="atLeast"/>
                    <w:ind w:left="300" w:right="0" w:hanging="292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  <w:t>Communicated methodology, results, and implications of research via public presentations and published academic papers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experience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5"/>
              <w:gridCol w:w="507"/>
              <w:gridCol w:w="6147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20" w:lineRule="atLeast"/>
                    <w:ind w:left="0" w:right="0"/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  <w:t>2018-09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  <w:t>2018-12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20" w:lineRule="atLeast"/>
                    <w:ind w:left="0" w:right="0"/>
                    <w:rPr>
                      <w:rStyle w:val="divdocumentleft-boxpaddedlinedate-content"/>
                      <w:rFonts w:ascii="Arial" w:eastAsia="Arial" w:hAnsi="Arial" w:cs="Arial"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6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220" w:lineRule="atLeast"/>
                    <w:ind w:left="0" w:right="0"/>
                    <w:rPr>
                      <w:rStyle w:val="divdocumentleft-boxparagraphsinglecolum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"/>
                      <w:rFonts w:ascii="Arial" w:eastAsia="Arial" w:hAnsi="Arial" w:cs="Arial"/>
                      <w:color w:val="343434"/>
                      <w:spacing w:val="4"/>
                      <w:sz w:val="26"/>
                      <w:szCs w:val="26"/>
                    </w:rPr>
                    <w:t>Adjunct Professor</w:t>
                  </w:r>
                </w:p>
                <w:p>
                  <w:pPr>
                    <w:pStyle w:val="divdocumentlocationGap"/>
                    <w:spacing w:before="80" w:after="0" w:line="220" w:lineRule="atLeast"/>
                    <w:ind w:left="0" w:right="0"/>
                    <w:rPr>
                      <w:rStyle w:val="divdocumentleft-boxparagraphsinglecolum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Hunter College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New York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NY</w:t>
                  </w:r>
                </w:p>
                <w:p>
                  <w:pPr>
                    <w:pStyle w:val="divdocumentli"/>
                    <w:numPr>
                      <w:ilvl w:val="0"/>
                      <w:numId w:val="6"/>
                    </w:numPr>
                    <w:spacing w:before="0" w:after="0" w:line="220" w:lineRule="atLeast"/>
                    <w:ind w:left="300" w:right="0" w:hanging="292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  <w:t>Taught CSci 127 - Introduction to Computer Science lab section, providing instruction to up to 30 undergraduate students</w:t>
                  </w:r>
                </w:p>
                <w:p>
                  <w:pPr>
                    <w:pStyle w:val="divdocumentli"/>
                    <w:numPr>
                      <w:ilvl w:val="0"/>
                      <w:numId w:val="7"/>
                    </w:numPr>
                    <w:spacing w:before="0" w:after="0" w:line="220" w:lineRule="atLeast"/>
                    <w:ind w:left="300" w:right="0" w:hanging="292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  <w:t>Instructed students using discussions and demonstrations in Python and C++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experience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5"/>
              <w:gridCol w:w="507"/>
              <w:gridCol w:w="6147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20" w:lineRule="atLeast"/>
                    <w:ind w:left="0" w:right="0"/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  <w:t>2018-07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  <w:t>2018-12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20" w:lineRule="atLeast"/>
                    <w:ind w:left="0" w:right="0"/>
                    <w:rPr>
                      <w:rStyle w:val="divdocumentleft-boxpaddedlinedate-content"/>
                      <w:rFonts w:ascii="Arial" w:eastAsia="Arial" w:hAnsi="Arial" w:cs="Arial"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6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paddedline"/>
                    <w:spacing w:before="0" w:after="0" w:line="220" w:lineRule="atLeast"/>
                    <w:ind w:left="0" w:right="0"/>
                    <w:rPr>
                      <w:rStyle w:val="divdocumentleft-boxparagraphsinglecolum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txtBold"/>
                      <w:rFonts w:ascii="Arial" w:eastAsia="Arial" w:hAnsi="Arial" w:cs="Arial"/>
                      <w:color w:val="343434"/>
                      <w:spacing w:val="4"/>
                      <w:sz w:val="26"/>
                      <w:szCs w:val="26"/>
                    </w:rPr>
                    <w:t>Teacher and Content Expert</w:t>
                  </w:r>
                </w:p>
                <w:p>
                  <w:pPr>
                    <w:pStyle w:val="divdocumentlocationGap"/>
                    <w:spacing w:before="80" w:after="0" w:line="220" w:lineRule="atLeast"/>
                    <w:ind w:left="0" w:right="0"/>
                    <w:rPr>
                      <w:rStyle w:val="divdocumentleft-boxparagraphsinglecolum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AMNH Lang Science Program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New York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343434"/>
                      <w:spacing w:val="4"/>
                      <w:sz w:val="20"/>
                      <w:szCs w:val="20"/>
                    </w:rPr>
                    <w:t>NY</w:t>
                  </w:r>
                </w:p>
                <w:p>
                  <w:pPr>
                    <w:pStyle w:val="divdocumentli"/>
                    <w:numPr>
                      <w:ilvl w:val="0"/>
                      <w:numId w:val="8"/>
                    </w:numPr>
                    <w:spacing w:before="0" w:after="0" w:line="220" w:lineRule="atLeast"/>
                    <w:ind w:left="300" w:right="0" w:hanging="292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  <w:t>Created lectures and planned learning activities to facilitate understanding of scientific method for up to 20 high school students</w:t>
                  </w:r>
                </w:p>
                <w:p>
                  <w:pPr>
                    <w:pStyle w:val="divdocumentli"/>
                    <w:numPr>
                      <w:ilvl w:val="0"/>
                      <w:numId w:val="9"/>
                    </w:numPr>
                    <w:spacing w:before="0" w:after="0" w:line="220" w:lineRule="atLeast"/>
                    <w:ind w:left="300" w:right="0" w:hanging="292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  <w:t>Evaluated and revised lesson plans and course content to facilitate and moderate classroom discussions and student centered learning</w:t>
                  </w:r>
                </w:p>
                <w:p>
                  <w:pPr>
                    <w:pStyle w:val="divdocumentli"/>
                    <w:numPr>
                      <w:ilvl w:val="0"/>
                      <w:numId w:val="10"/>
                    </w:numPr>
                    <w:spacing w:before="0" w:after="0" w:line="220" w:lineRule="atLeast"/>
                    <w:ind w:left="300" w:right="0" w:hanging="292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  <w:t>Enhanced student learning by optimizing wide range of instructional approaches and innovative classroom activities.</w:t>
                  </w:r>
                </w:p>
                <w:p>
                  <w:pPr>
                    <w:pStyle w:val="divdocumentli"/>
                    <w:numPr>
                      <w:ilvl w:val="0"/>
                      <w:numId w:val="11"/>
                    </w:numPr>
                    <w:spacing w:before="0" w:after="0" w:line="220" w:lineRule="atLeast"/>
                    <w:ind w:left="300" w:right="0" w:hanging="292"/>
                    <w:jc w:val="left"/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  <w:t>Implemented and encouraged debate-style classroom environment to increase student engagement and promote critical thinking</w:t>
                  </w:r>
                </w:p>
              </w:tc>
            </w:tr>
          </w:tbl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Arial" w:eastAsia="Arial" w:hAnsi="Arial" w:cs="Arial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sz w:val="14"/>
                <w:szCs w:val="1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atLeast"/>
              <w:ind w:left="0" w:right="0"/>
              <w:rPr>
                <w:rStyle w:val="divdocumentleft-box"/>
                <w:rFonts w:ascii="Arial" w:eastAsia="Arial" w:hAnsi="Arial" w:cs="Arial"/>
                <w:b/>
                <w:bCs/>
                <w:color w:val="373D48"/>
                <w:spacing w:val="0"/>
                <w:sz w:val="28"/>
                <w:szCs w:val="28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Arial" w:eastAsia="Arial" w:hAnsi="Arial" w:cs="Arial"/>
                <w:b/>
                <w:bCs/>
                <w:spacing w:val="0"/>
                <w:bdr w:val="none" w:sz="0" w:space="0" w:color="auto"/>
                <w:vertAlign w:val="baseline"/>
              </w:rPr>
              <w:t>Education</w:t>
            </w:r>
          </w:p>
          <w:p>
            <w:pPr>
              <w:pStyle w:val="headingga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Arial" w:eastAsia="Arial" w:hAnsi="Arial" w:cs="Arial"/>
                <w:color w:val="343434"/>
                <w:sz w:val="2"/>
                <w:szCs w:val="2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bdr w:val="none" w:sz="0" w:space="0" w:color="auto"/>
                <w:vertAlign w:val="baseline"/>
              </w:rPr>
              <w:t> </w:t>
            </w:r>
          </w:p>
          <w:p>
            <w:pPr>
              <w:pStyle w:val="headinggapdiv"/>
              <w:pBdr>
                <w:top w:val="single" w:sz="8" w:space="0" w:color="D5D6D6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left-box"/>
                <w:rFonts w:ascii="Arial" w:eastAsia="Arial" w:hAnsi="Arial" w:cs="Arial"/>
                <w:color w:val="343434"/>
                <w:sz w:val="14"/>
                <w:szCs w:val="14"/>
                <w:bdr w:val="none" w:sz="0" w:space="0" w:color="auto"/>
                <w:vertAlign w:val="baseline"/>
              </w:rPr>
            </w:pPr>
            <w:r>
              <w:rPr>
                <w:rStyle w:val="divdocumentleft-box"/>
                <w:rFonts w:ascii="Arial" w:eastAsia="Arial" w:hAnsi="Arial" w:cs="Arial"/>
                <w:color w:val="343434"/>
                <w:bdr w:val="none" w:sz="0" w:space="0" w:color="auto"/>
                <w:vertAlign w:val="baseline"/>
              </w:rPr>
              <w:t> </w:t>
            </w:r>
          </w:p>
          <w:tbl>
            <w:tblPr>
              <w:tblStyle w:val="divdocumentleft-boxeducation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7"/>
              <w:gridCol w:w="508"/>
              <w:gridCol w:w="614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20" w:lineRule="atLeast"/>
                    <w:ind w:left="0" w:right="0"/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  <w:t>2016-09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  <w:t>Current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20" w:lineRule="atLeast"/>
                    <w:ind w:left="0" w:right="0"/>
                    <w:rPr>
                      <w:rStyle w:val="divdocumentleft-boxpaddedlinedate-content"/>
                      <w:rFonts w:ascii="Arial" w:eastAsia="Arial" w:hAnsi="Arial" w:cs="Arial"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6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degreeGap"/>
                    <w:spacing w:before="0" w:after="80" w:line="220" w:lineRule="atLeast"/>
                    <w:ind w:left="0" w:right="0"/>
                    <w:rPr>
                      <w:rStyle w:val="divdocumentleft-boxparagraphsinglecolumn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Ph.D.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Comparative Biology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0" w:right="0"/>
                    <w:rPr>
                      <w:rStyle w:val="divdocumentleft-boxparagraphsinglecolum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>American Museum of Natural History - Richard Gilder Graduate School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>New York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divdocumenteducationjoblocatio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>NY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left-boxeducationparagraph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1306"/>
              <w:gridCol w:w="508"/>
              <w:gridCol w:w="6146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c>
                <w:tcPr>
                  <w:tcW w:w="130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20" w:lineRule="atLeast"/>
                    <w:ind w:left="0" w:right="0"/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</w:pP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  <w:t>2012-09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jobdates"/>
                      <w:rFonts w:ascii="Arial" w:eastAsia="Arial" w:hAnsi="Arial" w:cs="Arial"/>
                      <w:b/>
                      <w:bCs/>
                      <w:color w:val="343434"/>
                      <w:spacing w:val="4"/>
                    </w:rPr>
                    <w:t>2016-05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20" w:lineRule="atLeast"/>
                    <w:ind w:left="0" w:right="0"/>
                    <w:rPr>
                      <w:rStyle w:val="divdocumentleft-boxpaddedlinedate-content"/>
                      <w:rFonts w:ascii="Arial" w:eastAsia="Arial" w:hAnsi="Arial" w:cs="Arial"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left-boxdatetablepindcell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  <w:t> </w:t>
                  </w:r>
                </w:p>
              </w:tc>
              <w:tc>
                <w:tcPr>
                  <w:tcW w:w="6160" w:type="dxa"/>
                  <w:tcMar>
                    <w:top w:w="0" w:type="dxa"/>
                    <w:left w:w="5" w:type="dxa"/>
                    <w:bottom w:w="5" w:type="dxa"/>
                    <w:right w:w="5" w:type="dxa"/>
                  </w:tcMar>
                  <w:vAlign w:val="top"/>
                  <w:hideMark/>
                </w:tcPr>
                <w:p>
                  <w:pPr>
                    <w:pStyle w:val="divdocumentdegreeGap"/>
                    <w:spacing w:before="0" w:after="80" w:line="220" w:lineRule="atLeast"/>
                    <w:ind w:left="0" w:right="0"/>
                    <w:rPr>
                      <w:rStyle w:val="divdocumentleft-boxparagraphsinglecolumn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Bachelor of Science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343434"/>
                      <w:spacing w:val="4"/>
                      <w:sz w:val="20"/>
                      <w:szCs w:val="20"/>
                    </w:rPr>
                    <w:t>Geology-Biology</w:t>
                  </w:r>
                </w:p>
                <w:p>
                  <w:pPr>
                    <w:pStyle w:val="divdocumenttxtItl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220" w:lineRule="atLeast"/>
                    <w:ind w:left="0" w:right="0"/>
                    <w:rPr>
                      <w:rStyle w:val="divdocumentleft-boxparagraphsinglecolumn"/>
                      <w:rFonts w:ascii="Arial" w:eastAsia="Arial" w:hAnsi="Arial" w:cs="Arial"/>
                      <w:b w:val="0"/>
                      <w:bCs w:val="0"/>
                      <w:i/>
                      <w:iCs/>
                      <w:color w:val="343434"/>
                      <w:spacing w:val="4"/>
                      <w:sz w:val="20"/>
                      <w:szCs w:val="20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>Brown University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 xml:space="preserve"> - </w:t>
                  </w:r>
                  <w:r>
                    <w:rPr>
                      <w:rStyle w:val="divdocumenteducationjoblocatio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>Providence</w:t>
                  </w:r>
                  <w:r>
                    <w:rPr>
                      <w:rStyle w:val="spa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 xml:space="preserve">, </w:t>
                  </w:r>
                  <w:r>
                    <w:rPr>
                      <w:rStyle w:val="divdocumenteducationjoblocation"/>
                      <w:rFonts w:ascii="Arial" w:eastAsia="Arial" w:hAnsi="Arial" w:cs="Arial"/>
                      <w:b w:val="0"/>
                      <w:bCs w:val="0"/>
                      <w:color w:val="343434"/>
                      <w:spacing w:val="4"/>
                      <w:sz w:val="20"/>
                      <w:szCs w:val="20"/>
                    </w:rPr>
                    <w:t>RI</w:t>
                  </w:r>
                </w:p>
              </w:tc>
            </w:tr>
          </w:tbl>
          <w:p>
            <w:pPr>
              <w:rPr>
                <w:rStyle w:val="divdocumentleft-box"/>
                <w:rFonts w:ascii="Arial" w:eastAsia="Arial" w:hAnsi="Arial" w:cs="Arial"/>
                <w:color w:val="343434"/>
                <w:bdr w:val="none" w:sz="0" w:space="0" w:color="auto"/>
                <w:vertAlign w:val="baseline"/>
              </w:rPr>
            </w:pPr>
          </w:p>
        </w:tc>
        <w:tc>
          <w:tcPr>
            <w:tcW w:w="30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Style w:val="middlelef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20" w:lineRule="atLeast"/>
              <w:ind w:left="0" w:right="0"/>
              <w:rPr>
                <w:rStyle w:val="middleleftpaddingcell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300" w:type="dxa"/>
            <w:shd w:val="clear" w:color="auto" w:fill="F4F4F4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Style w:val="middlelef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20" w:lineRule="atLeast"/>
              <w:ind w:left="0" w:right="0"/>
              <w:rPr>
                <w:rStyle w:val="middleleftpaddingcell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vertAlign w:val="baseline"/>
              </w:rPr>
            </w:pPr>
          </w:p>
        </w:tc>
        <w:tc>
          <w:tcPr>
            <w:tcW w:w="3080" w:type="dxa"/>
            <w:shd w:val="clear" w:color="auto" w:fill="F4F4F4"/>
            <w:tcMar>
              <w:top w:w="305" w:type="dxa"/>
              <w:left w:w="5" w:type="dxa"/>
              <w:bottom w:w="305" w:type="dxa"/>
              <w:right w:w="5" w:type="dxa"/>
            </w:tcMar>
            <w:vAlign w:val="top"/>
            <w:hideMark/>
          </w:tcPr>
          <w:p>
            <w:pPr>
              <w:spacing w:line="1870" w:lineRule="atLeast"/>
            </w:pPr>
          </w:p>
          <w:p>
            <w:pPr>
              <w:pStyle w:val="divdocumentsectionnth-child1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00" w:lineRule="atLeast"/>
              <w:ind w:left="0" w:right="0"/>
              <w:rPr>
                <w:rStyle w:val="divdocumentright-box"/>
                <w:rFonts w:ascii="Arial" w:eastAsia="Arial" w:hAnsi="Arial" w:cs="Arial"/>
                <w:vanish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400" w:lineRule="atLeast"/>
              <w:ind w:left="0" w:right="0"/>
              <w:rPr>
                <w:rStyle w:val="divdocumentright-box"/>
                <w:rFonts w:ascii="Arial" w:eastAsia="Arial" w:hAnsi="Arial" w:cs="Arial"/>
                <w:b/>
                <w:bCs/>
                <w:color w:val="373D48"/>
                <w:spacing w:val="0"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b/>
                <w:bCs/>
                <w:spacing w:val="0"/>
                <w:bdr w:val="none" w:sz="0" w:space="0" w:color="auto"/>
                <w:shd w:val="clear" w:color="auto" w:fill="auto"/>
                <w:vertAlign w:val="baseline"/>
              </w:rPr>
              <w:t>Contact</w:t>
            </w:r>
          </w:p>
          <w:p>
            <w:pPr>
              <w:pStyle w:val="headingga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Arial" w:eastAsia="Arial" w:hAnsi="Arial" w:cs="Arial"/>
                <w:color w:val="343434"/>
                <w:sz w:val="2"/>
                <w:szCs w:val="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headinggapdiv"/>
              <w:pBdr>
                <w:top w:val="single" w:sz="8" w:space="0" w:color="D5D6D6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Arial" w:eastAsia="Arial" w:hAnsi="Arial" w:cs="Arial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txtBold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ivdocumentright-box"/>
                <w:rFonts w:ascii="Arial" w:eastAsia="Arial" w:hAnsi="Arial" w:cs="Arial"/>
                <w:b/>
                <w:bCs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Address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343434"/>
                <w:spacing w:val="4"/>
                <w:sz w:val="20"/>
                <w:szCs w:val="20"/>
              </w:rPr>
              <w:t>New York</w:t>
            </w:r>
            <w:r>
              <w:rPr>
                <w:rStyle w:val="span"/>
                <w:rFonts w:ascii="Arial" w:eastAsia="Arial" w:hAnsi="Arial" w:cs="Arial"/>
                <w:color w:val="343434"/>
                <w:spacing w:val="4"/>
                <w:sz w:val="20"/>
                <w:szCs w:val="20"/>
              </w:rPr>
              <w:t>,</w:t>
            </w: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color w:val="343434"/>
                <w:spacing w:val="4"/>
                <w:sz w:val="20"/>
                <w:szCs w:val="20"/>
              </w:rPr>
              <w:t>NY</w:t>
            </w:r>
            <w:r>
              <w:rPr>
                <w:rStyle w:val="span"/>
                <w:rFonts w:ascii="Arial" w:eastAsia="Arial" w:hAnsi="Arial" w:cs="Arial"/>
                <w:color w:val="343434"/>
                <w:spacing w:val="4"/>
                <w:sz w:val="20"/>
                <w:szCs w:val="20"/>
              </w:rPr>
              <w:t>,</w:t>
            </w: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color w:val="343434"/>
                <w:spacing w:val="4"/>
                <w:sz w:val="20"/>
                <w:szCs w:val="20"/>
              </w:rPr>
              <w:t>10011</w:t>
            </w:r>
          </w:p>
          <w:p>
            <w:pPr>
              <w:pStyle w:val="divdocumenttxtBold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220" w:lineRule="atLeast"/>
              <w:ind w:left="0" w:right="0"/>
              <w:rPr>
                <w:rStyle w:val="divdocumentright-box"/>
                <w:rFonts w:ascii="Arial" w:eastAsia="Arial" w:hAnsi="Arial" w:cs="Arial"/>
                <w:b/>
                <w:bCs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Phone 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343434"/>
                <w:spacing w:val="4"/>
                <w:sz w:val="20"/>
                <w:szCs w:val="20"/>
              </w:rPr>
              <w:t>(860) 986-3805</w:t>
            </w:r>
          </w:p>
          <w:p>
            <w:pPr>
              <w:pStyle w:val="divdocumenttxtBold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220" w:lineRule="atLeast"/>
              <w:ind w:left="0" w:right="0"/>
              <w:rPr>
                <w:rStyle w:val="divdocumentright-box"/>
                <w:rFonts w:ascii="Arial" w:eastAsia="Arial" w:hAnsi="Arial" w:cs="Arial"/>
                <w:b/>
                <w:bCs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E-mail </w:t>
            </w:r>
          </w:p>
          <w:p>
            <w:pPr>
              <w:pStyle w:val="divdocumentword-break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343434"/>
                <w:spacing w:val="4"/>
                <w:sz w:val="20"/>
                <w:szCs w:val="20"/>
              </w:rPr>
              <w:t>buczeka94@gmail.com</w:t>
            </w:r>
          </w:p>
          <w:p>
            <w:pPr>
              <w:pStyle w:val="divdocumentmt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220" w:lineRule="atLeast"/>
              <w:ind w:left="0" w:right="0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Bold"/>
                <w:rFonts w:ascii="Arial" w:eastAsia="Arial" w:hAnsi="Arial" w:cs="Arial"/>
                <w:color w:val="343434"/>
                <w:spacing w:val="4"/>
                <w:sz w:val="20"/>
                <w:szCs w:val="20"/>
              </w:rPr>
              <w:t>LinkedIn</w:t>
            </w:r>
            <w:r>
              <w:rPr>
                <w:rStyle w:val="divdocumenttxtBold"/>
                <w:rFonts w:ascii="Arial" w:eastAsia="Arial" w:hAnsi="Arial" w:cs="Arial"/>
                <w:color w:val="343434"/>
                <w:spacing w:val="4"/>
                <w:sz w:val="20"/>
                <w:szCs w:val="20"/>
              </w:rPr>
              <w:br/>
            </w:r>
            <w:r>
              <w:rPr>
                <w:rStyle w:val="span"/>
                <w:rFonts w:ascii="Arial" w:eastAsia="Arial" w:hAnsi="Arial" w:cs="Arial"/>
                <w:color w:val="343434"/>
                <w:spacing w:val="4"/>
                <w:sz w:val="20"/>
                <w:szCs w:val="20"/>
              </w:rPr>
              <w:t>https://www.linkedin.com/in/alexandra-buczek-4a27a</w:t>
            </w:r>
          </w:p>
          <w:p>
            <w:pPr>
              <w:pStyle w:val="divdocumentmt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after="0" w:line="220" w:lineRule="atLeast"/>
              <w:ind w:left="0" w:right="0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Bold"/>
                <w:rFonts w:ascii="Arial" w:eastAsia="Arial" w:hAnsi="Arial" w:cs="Arial"/>
                <w:color w:val="343434"/>
                <w:spacing w:val="4"/>
                <w:sz w:val="20"/>
                <w:szCs w:val="20"/>
              </w:rPr>
              <w:t>WWW</w:t>
            </w:r>
            <w:r>
              <w:rPr>
                <w:rStyle w:val="divdocumenttxtBold"/>
                <w:rFonts w:ascii="Arial" w:eastAsia="Arial" w:hAnsi="Arial" w:cs="Arial"/>
                <w:color w:val="343434"/>
                <w:spacing w:val="4"/>
                <w:sz w:val="20"/>
                <w:szCs w:val="20"/>
              </w:rPr>
              <w:br/>
            </w:r>
            <w:r>
              <w:rPr>
                <w:rStyle w:val="span"/>
                <w:rFonts w:ascii="Arial" w:eastAsia="Arial" w:hAnsi="Arial" w:cs="Arial"/>
                <w:color w:val="343434"/>
                <w:spacing w:val="4"/>
                <w:sz w:val="20"/>
                <w:szCs w:val="20"/>
              </w:rPr>
              <w:t>https://ajbuczek.github.io/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Arial" w:eastAsia="Arial" w:hAnsi="Arial" w:cs="Arial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400" w:lineRule="atLeast"/>
              <w:ind w:left="0" w:right="0"/>
              <w:rPr>
                <w:rStyle w:val="divdocumentright-box"/>
                <w:rFonts w:ascii="Arial" w:eastAsia="Arial" w:hAnsi="Arial" w:cs="Arial"/>
                <w:b/>
                <w:bCs/>
                <w:color w:val="373D48"/>
                <w:spacing w:val="0"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b/>
                <w:bCs/>
                <w:spacing w:val="0"/>
                <w:bdr w:val="none" w:sz="0" w:space="0" w:color="auto"/>
                <w:shd w:val="clear" w:color="auto" w:fill="auto"/>
                <w:vertAlign w:val="baseline"/>
              </w:rPr>
              <w:t>Skills</w:t>
            </w:r>
          </w:p>
          <w:p>
            <w:pPr>
              <w:pStyle w:val="headingga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Arial" w:eastAsia="Arial" w:hAnsi="Arial" w:cs="Arial"/>
                <w:color w:val="343434"/>
                <w:sz w:val="2"/>
                <w:szCs w:val="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headinggapdiv"/>
              <w:pBdr>
                <w:top w:val="single" w:sz="8" w:space="0" w:color="D5D6D6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Arial" w:eastAsia="Arial" w:hAnsi="Arial" w:cs="Arial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Data Cleaning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220" w:lineRule="atLeast"/>
              <w:ind w:left="0" w:right="0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strike w:val="0"/>
                <w:color w:val="343434"/>
                <w:sz w:val="20"/>
                <w:szCs w:val="20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35778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Arial" w:eastAsia="Arial" w:hAnsi="Arial" w:cs="Arial"/>
                <w:color w:val="343434"/>
                <w:spacing w:val="4"/>
                <w:sz w:val="20"/>
                <w:szCs w:val="20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MS Office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220" w:lineRule="atLeast"/>
              <w:ind w:left="0" w:right="0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strike w:val="0"/>
                <w:color w:val="343434"/>
                <w:sz w:val="20"/>
                <w:szCs w:val="20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58771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Arial" w:eastAsia="Arial" w:hAnsi="Arial" w:cs="Arial"/>
                <w:color w:val="343434"/>
                <w:spacing w:val="4"/>
                <w:sz w:val="20"/>
                <w:szCs w:val="20"/>
              </w:rPr>
              <w:t>Excellent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Organization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220" w:lineRule="atLeast"/>
              <w:ind w:left="0" w:right="0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strike w:val="0"/>
                <w:color w:val="343434"/>
                <w:sz w:val="20"/>
                <w:szCs w:val="20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02868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Arial" w:eastAsia="Arial" w:hAnsi="Arial" w:cs="Arial"/>
                <w:color w:val="343434"/>
                <w:spacing w:val="4"/>
                <w:sz w:val="20"/>
                <w:szCs w:val="20"/>
              </w:rPr>
              <w:t>Excellent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Technical writing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220" w:lineRule="atLeast"/>
              <w:ind w:left="0" w:right="0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strike w:val="0"/>
                <w:color w:val="343434"/>
                <w:sz w:val="20"/>
                <w:szCs w:val="20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5408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Arial" w:eastAsia="Arial" w:hAnsi="Arial" w:cs="Arial"/>
                <w:color w:val="343434"/>
                <w:spacing w:val="4"/>
                <w:sz w:val="20"/>
                <w:szCs w:val="20"/>
              </w:rPr>
              <w:t>Excellent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Data collection and analysis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220" w:lineRule="atLeast"/>
              <w:ind w:left="0" w:right="0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strike w:val="0"/>
                <w:color w:val="343434"/>
                <w:sz w:val="20"/>
                <w:szCs w:val="20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01422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Arial" w:eastAsia="Arial" w:hAnsi="Arial" w:cs="Arial"/>
                <w:color w:val="343434"/>
                <w:spacing w:val="4"/>
                <w:sz w:val="20"/>
                <w:szCs w:val="20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R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220" w:lineRule="atLeast"/>
              <w:ind w:left="0" w:right="0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strike w:val="0"/>
                <w:color w:val="343434"/>
                <w:sz w:val="20"/>
                <w:szCs w:val="20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38471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Arial" w:eastAsia="Arial" w:hAnsi="Arial" w:cs="Arial"/>
                <w:color w:val="343434"/>
                <w:spacing w:val="4"/>
                <w:sz w:val="20"/>
                <w:szCs w:val="20"/>
              </w:rPr>
              <w:t>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Python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220" w:lineRule="atLeast"/>
              <w:ind w:left="0" w:right="0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strike w:val="0"/>
                <w:color w:val="343434"/>
                <w:sz w:val="20"/>
                <w:szCs w:val="20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70693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Arial" w:eastAsia="Arial" w:hAnsi="Arial" w:cs="Arial"/>
                <w:color w:val="343434"/>
                <w:spacing w:val="4"/>
                <w:sz w:val="20"/>
                <w:szCs w:val="20"/>
              </w:rPr>
              <w:t>Very Good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Data visualizations</w:t>
            </w:r>
          </w:p>
          <w:p>
            <w:pPr>
              <w:pStyle w:val="documentratingWrapp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220" w:lineRule="atLeast"/>
              <w:ind w:left="0" w:right="0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strike w:val="0"/>
                <w:color w:val="343434"/>
                <w:sz w:val="20"/>
                <w:szCs w:val="20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2888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pStyle w:val="divdocumenttxtrig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1" w:color="auto"/>
              </w:pBdr>
              <w:spacing w:before="0" w:after="0"/>
              <w:ind w:left="0" w:right="20"/>
              <w:jc w:val="right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txtrightCharacter"/>
                <w:rFonts w:ascii="Arial" w:eastAsia="Arial" w:hAnsi="Arial" w:cs="Arial"/>
                <w:color w:val="343434"/>
                <w:spacing w:val="4"/>
                <w:sz w:val="20"/>
                <w:szCs w:val="20"/>
              </w:rPr>
              <w:t>Very Good</w:t>
            </w:r>
          </w:p>
          <w:p>
            <w:pPr>
              <w:pStyle w:val="divdocumentsectiongap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Arial" w:eastAsia="Arial" w:hAnsi="Arial" w:cs="Arial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documentsection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space="0" w:color="auto"/>
              </w:pBdr>
              <w:spacing w:before="0" w:after="0" w:line="400" w:lineRule="atLeast"/>
              <w:ind w:left="0" w:right="0"/>
              <w:rPr>
                <w:rStyle w:val="divdocumentright-box"/>
                <w:rFonts w:ascii="Arial" w:eastAsia="Arial" w:hAnsi="Arial" w:cs="Arial"/>
                <w:b/>
                <w:bCs/>
                <w:color w:val="373D48"/>
                <w:spacing w:val="0"/>
                <w:sz w:val="28"/>
                <w:szCs w:val="2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b/>
                <w:bCs/>
                <w:spacing w:val="0"/>
                <w:bdr w:val="none" w:sz="0" w:space="0" w:color="auto"/>
                <w:shd w:val="clear" w:color="auto" w:fill="auto"/>
                <w:vertAlign w:val="baseline"/>
              </w:rPr>
              <w:t>Languages</w:t>
            </w:r>
          </w:p>
          <w:p>
            <w:pPr>
              <w:pStyle w:val="headinggappadd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Arial" w:eastAsia="Arial" w:hAnsi="Arial" w:cs="Arial"/>
                <w:color w:val="343434"/>
                <w:sz w:val="2"/>
                <w:szCs w:val="2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headinggapdiv"/>
              <w:pBdr>
                <w:top w:val="single" w:sz="8" w:space="0" w:color="D5D6D6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ivdocumentright-box"/>
                <w:rFonts w:ascii="Arial" w:eastAsia="Arial" w:hAnsi="Arial" w:cs="Arial"/>
                <w:color w:val="343434"/>
                <w:sz w:val="14"/>
                <w:szCs w:val="14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Spanish</w:t>
            </w:r>
          </w:p>
          <w:p>
            <w:pPr>
              <w:pStyle w:val="documentratingWrappernoLn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right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strike w:val="0"/>
                <w:color w:val="343434"/>
                <w:sz w:val="20"/>
                <w:szCs w:val="20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1145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20" w:lineRule="atLeast"/>
              <w:ind w:left="0" w:right="0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Polish</w:t>
            </w:r>
          </w:p>
          <w:p>
            <w:pPr>
              <w:pStyle w:val="documentratingWrappernoLnh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jc w:val="right"/>
              <w:rPr>
                <w:rStyle w:val="divdocumentright-box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documentright-box"/>
                <w:rFonts w:ascii="Arial" w:eastAsia="Arial" w:hAnsi="Arial" w:cs="Arial"/>
                <w:strike w:val="0"/>
                <w:color w:val="343434"/>
                <w:sz w:val="20"/>
                <w:szCs w:val="20"/>
                <w:u w:val="none"/>
                <w:bdr w:val="none" w:sz="0" w:space="0" w:color="auto"/>
                <w:shd w:val="clear" w:color="auto" w:fill="auto"/>
                <w:vertAlign w:val="baseline"/>
              </w:rPr>
              <w:drawing>
                <wp:inline>
                  <wp:extent cx="827044" cy="170859"/>
                  <wp:docPr id="1000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67272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044" cy="17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shd w:val="clear" w:color="auto" w:fill="F4F4F4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Style w:val="rightpadding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line="220" w:lineRule="atLeast"/>
              <w:ind w:left="0" w:right="0"/>
              <w:rPr>
                <w:rStyle w:val="rightpaddingcell"/>
                <w:rFonts w:ascii="Arial" w:eastAsia="Arial" w:hAnsi="Arial" w:cs="Arial"/>
                <w:color w:val="343434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0" w:lineRule="auto"/>
        <w:rPr>
          <w:rFonts w:ascii="Arial" w:eastAsia="Arial" w:hAnsi="Arial" w:cs="Arial"/>
          <w:color w:val="343434"/>
          <w:sz w:val="20"/>
          <w:szCs w:val="20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sectPr>
      <w:pgSz w:w="12240" w:h="15840"/>
      <w:pgMar w:top="0" w:right="0" w:bottom="0" w:left="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">
    <w:name w:val="div_document"/>
    <w:basedOn w:val="Normal"/>
    <w:pPr>
      <w:spacing w:line="220" w:lineRule="atLeast"/>
    </w:pPr>
    <w:rPr>
      <w:color w:val="343434"/>
    </w:rPr>
  </w:style>
  <w:style w:type="character" w:customStyle="1" w:styleId="divdocumenttopsectiondiv">
    <w:name w:val="div_document_topsection &gt; div"/>
    <w:basedOn w:val="DefaultParagraphFont"/>
    <w:rPr>
      <w:shd w:val="clear" w:color="auto" w:fill="373D48"/>
    </w:rPr>
  </w:style>
  <w:style w:type="paragraph" w:customStyle="1" w:styleId="divdocumenttopsectionsection">
    <w:name w:val="div_document_topsection_section"/>
    <w:basedOn w:val="Normal"/>
    <w:pPr>
      <w:pBdr>
        <w:left w:val="none" w:sz="0" w:space="15" w:color="auto"/>
        <w:right w:val="none" w:sz="0" w:space="15" w:color="auto"/>
      </w:pBdr>
    </w:pPr>
  </w:style>
  <w:style w:type="paragraph" w:customStyle="1" w:styleId="divdocumentdivfirstparagraph">
    <w:name w:val="div_document_div_firstparagraph"/>
    <w:basedOn w:val="Normal"/>
  </w:style>
  <w:style w:type="paragraph" w:customStyle="1" w:styleId="divdocumentname">
    <w:name w:val="div_document_name"/>
    <w:basedOn w:val="Normal"/>
    <w:pPr>
      <w:spacing w:line="710" w:lineRule="atLeast"/>
      <w:jc w:val="left"/>
    </w:pPr>
    <w:rPr>
      <w:b/>
      <w:bCs/>
      <w:color w:val="FFFFFF"/>
      <w:sz w:val="70"/>
      <w:szCs w:val="70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DefaultParagraphFont"/>
  </w:style>
  <w:style w:type="character" w:customStyle="1" w:styleId="divdocumentnameCharacter">
    <w:name w:val="div_document_name Character"/>
    <w:basedOn w:val="DefaultParagraphFont"/>
    <w:rPr>
      <w:b/>
      <w:bCs/>
      <w:color w:val="FFFFFF"/>
      <w:sz w:val="70"/>
      <w:szCs w:val="70"/>
    </w:rPr>
  </w:style>
  <w:style w:type="paragraph" w:customStyle="1" w:styleId="documentresumeTitle">
    <w:name w:val="document_resumeTitle"/>
    <w:basedOn w:val="Normal"/>
    <w:pPr>
      <w:spacing w:line="460" w:lineRule="atLeast"/>
    </w:pPr>
    <w:rPr>
      <w:color w:val="FFFFFF"/>
      <w:sz w:val="32"/>
      <w:szCs w:val="32"/>
    </w:rPr>
  </w:style>
  <w:style w:type="character" w:customStyle="1" w:styleId="documentresumeTitleCharacter">
    <w:name w:val="document_resumeTitle Character"/>
    <w:basedOn w:val="DefaultParagraphFont"/>
    <w:rPr>
      <w:color w:val="FFFFFF"/>
      <w:sz w:val="32"/>
      <w:szCs w:val="32"/>
    </w:rPr>
  </w:style>
  <w:style w:type="table" w:customStyle="1" w:styleId="divdocumentdivnotparentContainer">
    <w:name w:val="div_document &gt; div_not(.parentContainer)"/>
    <w:basedOn w:val="TableNormal"/>
    <w:tblPr/>
  </w:style>
  <w:style w:type="character" w:customStyle="1" w:styleId="leftpaddingcell">
    <w:name w:val="leftpaddingcell"/>
    <w:basedOn w:val="DefaultParagraphFont"/>
  </w:style>
  <w:style w:type="paragraph" w:customStyle="1" w:styleId="leftpaddingcellParagraph">
    <w:name w:val="leftpaddingcell Paragraph"/>
    <w:basedOn w:val="Normal"/>
  </w:style>
  <w:style w:type="character" w:customStyle="1" w:styleId="divdocumentleft-box">
    <w:name w:val="div_document_left-box"/>
    <w:basedOn w:val="DefaultParagraphFont"/>
    <w:rPr>
      <w:spacing w:val="4"/>
    </w:rPr>
  </w:style>
  <w:style w:type="paragraph" w:customStyle="1" w:styleId="divdocumentleft-boxsectionnth-child1">
    <w:name w:val="div_document_left-box_section_nth-child(1)"/>
    <w:basedOn w:val="Normal"/>
    <w:pPr>
      <w:pBdr>
        <w:top w:val="none" w:sz="0" w:space="0" w:color="auto"/>
      </w:pBdr>
    </w:pPr>
  </w:style>
  <w:style w:type="paragraph" w:customStyle="1" w:styleId="divdocumentsectionnth-child1sectiongapdiv">
    <w:name w:val="div_document_section_nth-child(1)_sectiongapdiv"/>
    <w:basedOn w:val="Normal"/>
    <w:rPr>
      <w:vanish/>
    </w:rPr>
  </w:style>
  <w:style w:type="paragraph" w:customStyle="1" w:styleId="divdocumentleft-boxsummaryparagraph">
    <w:name w:val="div_document_left-box_summary_paragraph"/>
    <w:basedOn w:val="Normal"/>
  </w:style>
  <w:style w:type="paragraph" w:customStyle="1" w:styleId="divdocumentleft-boxsummaryparagraphsinglecolumn">
    <w:name w:val="div_document_left-box_summary_paragraph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  <w:vertAlign w:val="baseline"/>
    </w:rPr>
  </w:style>
  <w:style w:type="paragraph" w:customStyle="1" w:styleId="divdocumentsectiongapdiv">
    <w:name w:val="div_document_sectiongapdiv"/>
    <w:basedOn w:val="Normal"/>
    <w:pPr>
      <w:spacing w:line="200" w:lineRule="atLeast"/>
    </w:pPr>
  </w:style>
  <w:style w:type="paragraph" w:customStyle="1" w:styleId="divdocumentdivheading">
    <w:name w:val="div_document_div_heading"/>
    <w:basedOn w:val="Normal"/>
    <w:pPr>
      <w:spacing w:line="400" w:lineRule="atLeast"/>
    </w:pPr>
  </w:style>
  <w:style w:type="paragraph" w:customStyle="1" w:styleId="divdocumentsectiontitle">
    <w:name w:val="div_document_sectiontitle"/>
    <w:basedOn w:val="Normal"/>
    <w:rPr>
      <w:color w:val="373D48"/>
      <w:sz w:val="28"/>
      <w:szCs w:val="28"/>
    </w:rPr>
  </w:style>
  <w:style w:type="paragraph" w:customStyle="1" w:styleId="headinggappadding">
    <w:name w:val="headinggappadding"/>
    <w:basedOn w:val="Normal"/>
    <w:pPr>
      <w:spacing w:line="60" w:lineRule="atLeast"/>
    </w:pPr>
    <w:rPr>
      <w:sz w:val="2"/>
      <w:szCs w:val="2"/>
    </w:rPr>
  </w:style>
  <w:style w:type="paragraph" w:customStyle="1" w:styleId="headinggapdiv">
    <w:name w:val="headinggapdiv"/>
    <w:basedOn w:val="Normal"/>
    <w:pPr>
      <w:pBdr>
        <w:top w:val="single" w:sz="8" w:space="0" w:color="D5D6D6"/>
      </w:pBdr>
      <w:spacing w:line="200" w:lineRule="atLeast"/>
    </w:pPr>
    <w:rPr>
      <w:sz w:val="14"/>
      <w:szCs w:val="14"/>
    </w:rPr>
  </w:style>
  <w:style w:type="character" w:customStyle="1" w:styleId="divdocumentleft-boxpaddedlinedate-content">
    <w:name w:val="div_document_left-box_paddedline_date-content"/>
    <w:basedOn w:val="DefaultParagraphFont"/>
    <w:rPr>
      <w:b/>
      <w:bCs/>
    </w:rPr>
  </w:style>
  <w:style w:type="character" w:customStyle="1" w:styleId="divdocumentjobdates">
    <w:name w:val="div_document_jobdates"/>
    <w:basedOn w:val="DefaultParagraphFont"/>
    <w:rPr>
      <w:sz w:val="20"/>
      <w:szCs w:val="20"/>
    </w:rPr>
  </w:style>
  <w:style w:type="character" w:customStyle="1" w:styleId="divdocumentleft-boxdatetablepindcell">
    <w:name w:val="div_document_left-box_datetable_pindcell"/>
    <w:basedOn w:val="DefaultParagraphFont"/>
  </w:style>
  <w:style w:type="character" w:customStyle="1" w:styleId="divdocumentleft-boxparagraphsinglecolumn">
    <w:name w:val="div_document_left-box_paragraph_singlecolumn"/>
    <w:basedOn w:val="DefaultParagraphFont"/>
  </w:style>
  <w:style w:type="paragraph" w:customStyle="1" w:styleId="divdocumentpaddedline">
    <w:name w:val="div_document_paddedline"/>
    <w:basedOn w:val="Normal"/>
  </w:style>
  <w:style w:type="character" w:customStyle="1" w:styleId="divdocumenttxtBold">
    <w:name w:val="div_document_txtBold"/>
    <w:basedOn w:val="DefaultParagraphFont"/>
    <w:rPr>
      <w:b/>
      <w:bCs/>
    </w:rPr>
  </w:style>
  <w:style w:type="paragraph" w:customStyle="1" w:styleId="divdocumentlocationGap">
    <w:name w:val="div_document_locationGap"/>
    <w:basedOn w:val="Normal"/>
  </w:style>
  <w:style w:type="paragraph" w:customStyle="1" w:styleId="divdocumentli">
    <w:name w:val="div_document_li"/>
    <w:basedOn w:val="Normal"/>
    <w:pPr>
      <w:pBdr>
        <w:top w:val="none" w:sz="0" w:space="0" w:color="auto"/>
        <w:left w:val="none" w:sz="0" w:space="5" w:color="auto"/>
        <w:bottom w:val="none" w:sz="0" w:space="0" w:color="auto"/>
        <w:right w:val="none" w:sz="0" w:space="0" w:color="auto"/>
      </w:pBdr>
    </w:pPr>
  </w:style>
  <w:style w:type="table" w:customStyle="1" w:styleId="divdocumentleft-boxexperienceparagraph">
    <w:name w:val="div_document_left-box_experience_paragraph"/>
    <w:basedOn w:val="TableNormal"/>
    <w:tblPr/>
  </w:style>
  <w:style w:type="paragraph" w:customStyle="1" w:styleId="divdocumentdegreeGap">
    <w:name w:val="div_document_degreeGap"/>
    <w:basedOn w:val="Normal"/>
  </w:style>
  <w:style w:type="paragraph" w:customStyle="1" w:styleId="divdocumenttxtItl">
    <w:name w:val="div_document_txtItl"/>
    <w:basedOn w:val="Normal"/>
    <w:rPr>
      <w:i/>
      <w:iCs/>
    </w:rPr>
  </w:style>
  <w:style w:type="character" w:customStyle="1" w:styleId="divdocumenteducationjoblocation">
    <w:name w:val="div_document_education_joblocation"/>
    <w:basedOn w:val="DefaultParagraphFont"/>
    <w:rPr>
      <w:i/>
      <w:iCs/>
    </w:rPr>
  </w:style>
  <w:style w:type="table" w:customStyle="1" w:styleId="divdocumentleft-boxeducationparagraph">
    <w:name w:val="div_document_left-box_education_paragraph"/>
    <w:basedOn w:val="TableNormal"/>
    <w:tblPr/>
  </w:style>
  <w:style w:type="character" w:customStyle="1" w:styleId="middleleftpaddingcell">
    <w:name w:val="middleleftpaddingcell"/>
    <w:basedOn w:val="DefaultParagraphFont"/>
  </w:style>
  <w:style w:type="paragraph" w:customStyle="1" w:styleId="middleleftpaddingcellParagraph">
    <w:name w:val="middleleftpaddingcell Paragraph"/>
    <w:basedOn w:val="Normal"/>
  </w:style>
  <w:style w:type="character" w:customStyle="1" w:styleId="middlerightpaddingcell">
    <w:name w:val="middlerightpaddingcell"/>
    <w:basedOn w:val="DefaultParagraphFont"/>
    <w:rPr>
      <w:shd w:val="clear" w:color="auto" w:fill="F4F4F4"/>
    </w:rPr>
  </w:style>
  <w:style w:type="character" w:customStyle="1" w:styleId="divdocumentright-box">
    <w:name w:val="div_document_right-box"/>
    <w:basedOn w:val="DefaultParagraphFont"/>
    <w:rPr>
      <w:spacing w:val="4"/>
      <w:shd w:val="clear" w:color="auto" w:fill="F4F4F4"/>
    </w:rPr>
  </w:style>
  <w:style w:type="paragraph" w:customStyle="1" w:styleId="divdocumentright-boxsectionnth-child1">
    <w:name w:val="div_document_right-box_section_nth-child(1)"/>
    <w:basedOn w:val="Normal"/>
    <w:pPr>
      <w:pBdr>
        <w:top w:val="none" w:sz="0" w:space="0" w:color="auto"/>
      </w:pBdr>
    </w:pPr>
  </w:style>
  <w:style w:type="paragraph" w:customStyle="1" w:styleId="divdocumentaddresssinglecolumn">
    <w:name w:val="div_document_address_singlecolumn"/>
    <w:basedOn w:val="Normal"/>
  </w:style>
  <w:style w:type="paragraph" w:customStyle="1" w:styleId="divdocumenttxtBoldParagraph">
    <w:name w:val="div_document_txtBold Paragraph"/>
    <w:basedOn w:val="Normal"/>
    <w:rPr>
      <w:b/>
      <w:bCs/>
    </w:rPr>
  </w:style>
  <w:style w:type="paragraph" w:customStyle="1" w:styleId="divdocumentword-breakParagraph">
    <w:name w:val="div_document_word-break Paragraph"/>
    <w:basedOn w:val="Normal"/>
  </w:style>
  <w:style w:type="paragraph" w:customStyle="1" w:styleId="divdocumentmt5">
    <w:name w:val="div_document_mt5"/>
    <w:basedOn w:val="Normal"/>
  </w:style>
  <w:style w:type="paragraph" w:customStyle="1" w:styleId="divdocumentright-boxsinglecolumn">
    <w:name w:val="div_document_right-box_singlecolumn"/>
    <w:basedOn w:val="Normal"/>
  </w:style>
  <w:style w:type="paragraph" w:customStyle="1" w:styleId="divdocumentratvsectiondivparagraphfirstparagraphsinglecolumnpaddedline">
    <w:name w:val="div_document_ratvsection_div_paragraph_firstparagraph_singlecolumn_paddedline"/>
    <w:basedOn w:val="Normal"/>
  </w:style>
  <w:style w:type="paragraph" w:customStyle="1" w:styleId="documentratingWrapper">
    <w:name w:val="document_ratingWrapper"/>
    <w:basedOn w:val="Normal"/>
    <w:pPr>
      <w:jc w:val="right"/>
    </w:pPr>
  </w:style>
  <w:style w:type="paragraph" w:customStyle="1" w:styleId="divdocumenttxtright">
    <w:name w:val="div_document_txtright"/>
    <w:basedOn w:val="Normal"/>
    <w:pPr>
      <w:spacing w:line="120" w:lineRule="atLeast"/>
    </w:pPr>
  </w:style>
  <w:style w:type="character" w:customStyle="1" w:styleId="divdocumenttxtrightCharacter">
    <w:name w:val="div_document_txtright Character"/>
    <w:basedOn w:val="DefaultParagraphFont"/>
  </w:style>
  <w:style w:type="paragraph" w:customStyle="1" w:styleId="divdocumentdivparagraph">
    <w:name w:val="div_document_div_paragraph"/>
    <w:basedOn w:val="Normal"/>
  </w:style>
  <w:style w:type="paragraph" w:customStyle="1" w:styleId="divdocumentratvsectiondivparagraphsinglecolumnpaddedline">
    <w:name w:val="div_document_ratvsection_div_paragraph_singlecolumn_paddedline"/>
    <w:basedOn w:val="Normal"/>
  </w:style>
  <w:style w:type="paragraph" w:customStyle="1" w:styleId="documentratingWrappernoLnht">
    <w:name w:val="document_ratingWrapper_noLnht"/>
    <w:basedOn w:val="Normal"/>
  </w:style>
  <w:style w:type="character" w:customStyle="1" w:styleId="rightpaddingcell">
    <w:name w:val="rightpaddingcell"/>
    <w:basedOn w:val="DefaultParagraphFont"/>
    <w:rPr>
      <w:shd w:val="clear" w:color="auto" w:fill="F4F4F4"/>
    </w:rPr>
  </w:style>
  <w:style w:type="paragraph" w:customStyle="1" w:styleId="rightpaddingcellParagraph">
    <w:name w:val="rightpaddingcell Paragraph"/>
    <w:basedOn w:val="Normal"/>
    <w:pPr>
      <w:shd w:val="clear" w:color="auto" w:fill="F4F4F4"/>
    </w:pPr>
    <w:rPr>
      <w:shd w:val="clear" w:color="auto" w:fill="F4F4F4"/>
    </w:rPr>
  </w:style>
  <w:style w:type="table" w:customStyle="1" w:styleId="divdocumentdivnottopsection">
    <w:name w:val="div_document &gt; div_not(.topsection)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AlexandraBuczekPhD Candidate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uEEAAB+LCAAAAAAABAAUmLVirFAURT+IAmegxN2dDnd3vv7lNakmyeVyzt5rDQ6ziADDlACTFEJADMRwOMzQJMSzGP1j2PixvXIVvIWCF6brqjwJ/ShcmZrZVO/FSBWnOs0f3E2K9/gzYbqMucrg+q5Kfh0kffoDEVYGNjNuVWLb3MlIcYf5pYs8scl2VMWjNWD5RG/BuR3ESvsEPitED0zjhl10++xjl1+siGklZ6E5lr9gGZPj/Xl2RIfTx84</vt:lpwstr>
  </property>
  <property fmtid="{D5CDD505-2E9C-101B-9397-08002B2CF9AE}" pid="3" name="x1ye=1">
    <vt:lpwstr>xYfCJs3b6WrA5ZuVUkLzB4NfhQK358hIvPOyCCDQf1MIE6GXE10xo9/zqndOtx/nZOGP4gnX3WcOnYpx5adCRxIAJvi8PJqeuY583ajhYDBeQuDquZeRv0xBDYQ0guporLn84fqmldERujiAW0yk8EGmrYr1Ow2cc8RjU4rE573h+U2F51yqiXSuuoKrj2lGVcyBQQO6HwA9hyUgoan4mXe4le+l4YL4nMXwxtnaQ7BU89cRM6itvCIRqCwCEqc</vt:lpwstr>
  </property>
  <property fmtid="{D5CDD505-2E9C-101B-9397-08002B2CF9AE}" pid="4" name="x1ye=10">
    <vt:lpwstr>e2Ai98IabhNgJespzDdXgo50Q0h28pcSsWvs/f3zAip7IKf+EwepMv+CKiyChK5dJJ5TOCVSQYJQx/FehW3pfF+0/n8iylZNrKaUFMmFHQ8LJejZWnpUDpcOZlf8O1H7pbd0fQJOTfh8TNvR5El2WLyjlPE380RFE44rKxDhQWqF37d6RbVnQ2uJjS2Am0jzLUPqsDTp6t3E62zRzD3h9jqhwR9HEqKaQ5NuqwpFSPAGSpRDshnDAzs8GImGEWW</vt:lpwstr>
  </property>
  <property fmtid="{D5CDD505-2E9C-101B-9397-08002B2CF9AE}" pid="5" name="x1ye=11">
    <vt:lpwstr>dEZjJ/tZ41zDCL1j4g2ZDj6e+ZYOV/jRpXfyQsi4/MQ/4qljQLc5jLK8d3etNz2d7GpJXQS4/smCDR3p+uPQJwla6smdK6tEjg4IJbavwSqyY+lyX7tOF5sGKtJ2bmCyhwgZqLFs8RzWW31aFfpvEOCeVmOqQdYKZ2Ct7UPo77mfxhzMZ9KNOGLGV8qNC5GxZhCzbTLuRZp63yDHZZItjQ37E0r6RuhADqxpasb9u88vCC/Zj2nB4AaoKmmwD+A</vt:lpwstr>
  </property>
  <property fmtid="{D5CDD505-2E9C-101B-9397-08002B2CF9AE}" pid="6" name="x1ye=12">
    <vt:lpwstr>tNSIv5Ob88+KNqRn/2PJSZT/MJ3lj/a0hmtqw0x7+qpYdYzUYmLWuVnFWwF8uG8qHe26KU0F/Tcf4og2B9Btigpn855EjBCq1L2HS9KdYli30SoF2lnLXW7RongDGhe/WTgj8PVChVhDWbxmUojBHxNewcK3oyabvsI91yxuI0+FATXTPwTigx6MoJ8Ma4Udoo3TZQa0o2baBIRR7XWpf7We2TcWSInN0r8YLGCdgQq6hDOTapC5r7iQYtVRcu3</vt:lpwstr>
  </property>
  <property fmtid="{D5CDD505-2E9C-101B-9397-08002B2CF9AE}" pid="7" name="x1ye=13">
    <vt:lpwstr>RNs6K3EhmzSmFWGgB6jJe055AjEVyTe+RbltiFhModpJXPvzZ4kqqSSWXRyUW+wvGvvEsddu0tT0bpug+BIkDAvqG3/SV4TddaZhr/KVr7rh93O84E6/zWZJNhs1ix0wiguN5PnoLh+T7zMA605LDSxPVqUuHf+Gt046DaLF6WslUUGeIJMmM4K6bThhRk9pvnjK9GaUJQHya876b1wdGviO4q98Ns6Smpql9M24fyj6XnaaWGMXiLTTpwFbzig</vt:lpwstr>
  </property>
  <property fmtid="{D5CDD505-2E9C-101B-9397-08002B2CF9AE}" pid="8" name="x1ye=14">
    <vt:lpwstr>w6W1WDyvznF+l/owU6cLjkz0gZ/bhyVsmbD+vsiZUiHxK7w9WF+L5PLmfYcXr/LHT00FkbvBNeckUnRQsyzDrIq2SsMQu60YsI6p98go3I5QLMDX+HjyR2mSQMyhJtuAxj9YjG/APGRTUTxJshDU5nNB9YOKDQ9nQ/Iw2OoyW8ZC+sZO/9fYZNR4zMuFM26c8Y7cS+Dpp8SESyIYOrVvKj0foDf6cTTaapgkdmDBMYoKemDt40MYtZ54u7bAvfc</vt:lpwstr>
  </property>
  <property fmtid="{D5CDD505-2E9C-101B-9397-08002B2CF9AE}" pid="9" name="x1ye=15">
    <vt:lpwstr>3Hm6Ajced3fDCGlanuPZmbWl+Afoa4vLZM+FXyYwQbyz3pkXKV51JMJdGRgVPwU1j3agf9Ft9CbKIAznF7mirH8UQZ/z/fj7nAiB2a7XQHf9lnWxEjrap/ZU9Ij5uk4BkOIK7XaHepF49jdHz8bKyD6xedOfpAayXJUuO/kvOy/br1FPVQ7mb32+6/DNWhSezngsN/mtAiIq/E2FGP2gYVbWC5fYQeTFsKvgnKdQv7ebyJy8XX2qMFjxuaY2aDM</vt:lpwstr>
  </property>
  <property fmtid="{D5CDD505-2E9C-101B-9397-08002B2CF9AE}" pid="10" name="x1ye=16">
    <vt:lpwstr>epFjZNRICYG17vr7k+X1N74G5yD8EixxlrKuQPoJyksgECwoK4DrV6KJBHr5UBsJhD9X5XQxi7PE2aK0R77iZtLoFUPk/tMDZGmVy8nOhYe/XmgKBcGrIcGoTUB/J/z3nC46/bKSnfM/8s7wADnA9CvKFdLdJqw9m+xPxo28SAdS1OfJju0kBAmBAhQ6qInQUfT0B2RIpUuSTk+mU4JNyaJd9s99srz6dBFmREBKAPpPYlWQbzS76xO7HNpMV4r</vt:lpwstr>
  </property>
  <property fmtid="{D5CDD505-2E9C-101B-9397-08002B2CF9AE}" pid="11" name="x1ye=17">
    <vt:lpwstr>dtdrxwO6dihCJxIlq0E/Egm3ezJGzmEXW9Umk08aNlUfPqJfd/daQQ6iZ56JDxLbWiRn7fvN1hdlJgSupXsuyA8x5F8L3g6RJPMGoghZg6fxBWxsY68bmpUoHKWvyAuL1JaQMXYlK6nCodEv8qKR7QGxS4LiQGz0gTFRs1RBG5oAZVKCu64VKZlPSrn87r6+Szm95Zcur6zskEoxnv+s1S6vHjGNN9Le+A1XCZrJRv4N2mubH/rgd08kqBAYfGN</vt:lpwstr>
  </property>
  <property fmtid="{D5CDD505-2E9C-101B-9397-08002B2CF9AE}" pid="12" name="x1ye=18">
    <vt:lpwstr>AkxQhkMSR7+9XGyAyOV2pX54SkT68NoaPxAJWNzVkiERaGYQHCNXtgrT3XsMN7O7MlrDeLCNN4dYJXNKmg44/k427JJU4qPggoeQLUY2i5HufMr4aufDXPTDT+KiQjtdlyLwwuQFkjPaKMtDGR1D0DbSsEytNtMMIjRAG710TCmGUlZoM3J7u+t258wNkBBPJr3wKYOSQrEC+0d3Qb21LAzZyAb1UxHheqRukZhFv7GIYAwjrgexf0emUnaSiIu</vt:lpwstr>
  </property>
  <property fmtid="{D5CDD505-2E9C-101B-9397-08002B2CF9AE}" pid="13" name="x1ye=19">
    <vt:lpwstr>MpGvVimzk3NFmF1TPWVIXjNU/d3c0ga4XE081nC+UKQiEnTTK+BQXK3q0LzAHTj6ZOCH2FG7dQUAEb554XQRrU8GaHKp9Z5PeYVPrvmjP9a+BaW/C44oUyJ3P9zzr/RU3fZWkLKwmqXGLXJhFbVEWLmjEj/YssolVQLCVaFHxfAqLbp1pZ+6XoGxdkWaKQmUUR4g99Cess6nd52oGpk1aVU/POliNkpSMvuiYb7r/hFMX8CVgzukHVaUSrzaV3o</vt:lpwstr>
  </property>
  <property fmtid="{D5CDD505-2E9C-101B-9397-08002B2CF9AE}" pid="14" name="x1ye=2">
    <vt:lpwstr>hZiqaqCtIrGn2UxEAmiQyMubVNtpCJTUa8IKJz3o6RdjZoMblqyzyiZLApPDKIhhYPoeiHrJx9TTuK5KmLxqm4UZvnadI5rci5zidixJ8jh4SVHmNJiiEoY59Fz5tG9aka0IPQxDf241BrXGt8bcvRCPllF1jJNJbtMLUVuyxA5f8OFxHVs9LRyKlz+R4QIftkCvLjtsYrJHdhaVlaKvHMSRUmCF07mQvvR1jjTvg1PIGZVSFOMJmpOL0knv1ds</vt:lpwstr>
  </property>
  <property fmtid="{D5CDD505-2E9C-101B-9397-08002B2CF9AE}" pid="15" name="x1ye=20">
    <vt:lpwstr>Acc/a9+/gXuL4l8h/yl1ac1+Y3m6vuk50Kl2r3PgdJ/N3UM1A2k68ctYniBkvs4N5DVPe6EAvSNCzTYZ9EAxqwN0FE4uh8lioS3ZuHpoIF/5FlsGhQ9Dzm5PCInHUWPt4m8WAQZFHbX1iH1rOxZ9ZeFBsyjJC1CvsHGveUYssTvD3ABQ7FHY/3YYG7L8vJqyhSqtQbeEbwnNnuclcg89A4CqFePOylZG2wOCbqaOBQ84BxZR0OMG1JYkHzdfkNI</vt:lpwstr>
  </property>
  <property fmtid="{D5CDD505-2E9C-101B-9397-08002B2CF9AE}" pid="16" name="x1ye=21">
    <vt:lpwstr>oUlh08ntHJ2uM1I0f9YfCIG6ALL/RPU7iJVdthL5Vak8Scd5IFpwk+weww08yTo3+pUIuNun7wpLAUpa30Ro09zNqM8RKr7qsDPcYbTOBBK+RhUecrCb+KGAvGsFWSauVAdPNMmQRl6fqicTPPQqQmeqXiUePL7cqMM5wmUPr3aBelUMjE1Kn/MPABG77hEA1wNA8MHoDze+CIk4D87nOSoGWFTuNxm5l/bnCnj1kZ88CrNsDgc9aPDGpk7EIlD</vt:lpwstr>
  </property>
  <property fmtid="{D5CDD505-2E9C-101B-9397-08002B2CF9AE}" pid="17" name="x1ye=22">
    <vt:lpwstr>4/aJG7iQ9tLn5PdGE4l+6wd90LzlOFo6h9Jz9VmYC5oIBawB7IWCebU2F+O+jX0BZfJWH8YTygLAder7AGa1RGKNv3tMCVJcSYGxMFa7KN5HqZgkqIyH0W4ZV0PlCCGRG+g1uvVAOUBhxayxVNG9HWhoWHWGi6SyKaNsXowJp6oz7kcc+3dAlOSVaAVkzKwORe0lZtLczZqbQ76dL3sTYG8NCLLM3urmsucDC/V9xj0T/PFMgSAWhJWAh0/ZAuA</vt:lpwstr>
  </property>
  <property fmtid="{D5CDD505-2E9C-101B-9397-08002B2CF9AE}" pid="18" name="x1ye=23">
    <vt:lpwstr>oR8yLgJTvpc5Hir5refI5marCOk/AMToM9jDeL9Mp/GlM3vfQkGuXslBopKFlG8/yZfD9tSxLMWcD92wCKYqPfxD1/rzrcmZC+nCeRtlkXr+J1F7QBw9Ad/eU0pkRKqHL+ejvCcBpFsaiPxdubmrHn8tC2Wf/iAANykVyIbz2fVAIbUDOOEi++sOtsSVsCYY5EIGe87HRY2ZqbyA0dPBHtLD8pJsD9Ji3yJh01XM+NUnMiwFTZpyltyHP2y1A7/</vt:lpwstr>
  </property>
  <property fmtid="{D5CDD505-2E9C-101B-9397-08002B2CF9AE}" pid="19" name="x1ye=24">
    <vt:lpwstr>k//soKx5URgw58WhaS/uM00VXRBC0OcMitfoD8/AZiz7c78VIEIqT+j4zJ0cjuTSh+mB1G9+YDlk4+QMojGsu58zDI+KPph9l8HJyzJgdkCSqCR2zdYF6UFWhQXryo/fL53aqpm96e3ZZ4GfBvIsfuHjWe4EPLlfcUYgw0dGNBR0RWaJ6HRsXnhb9xE03LmmskXMNbW6EmG8ZZHMHPck3DJPNaXfnUC7kIdHDcOZpX5iaZa+yCUsSvxhHmDk999</vt:lpwstr>
  </property>
  <property fmtid="{D5CDD505-2E9C-101B-9397-08002B2CF9AE}" pid="20" name="x1ye=25">
    <vt:lpwstr>dOFKXhVZt5Lh89ta+0GiD8fp2BO8U4SSLDJCvlfXY69BdTCndmrOfbi5HwdnPgK+vpggCpbohnjK64feBVKaOnKviaZXikgCdSW56jdfASCeFvbZIR1W9ikO9XFqna9+7bNV4NIm3Bsm8lEn4rjrNIn1feKaLiqW1vkZQ+V1ktDmFakM53fOmXqQmGZr9ZTCa2dI4Tt14RGgrf9Es0zEeE7N9J/rwaWobu7UaOuKD7pe/jEPgxuRhC90DlykWpS</vt:lpwstr>
  </property>
  <property fmtid="{D5CDD505-2E9C-101B-9397-08002B2CF9AE}" pid="21" name="x1ye=26">
    <vt:lpwstr>KNIpKkFQHLvyZ3LngKRSgzESXrz/D8yeCAZheSSBZUX+Dj4yaLirZO8egzKTVDJUEjQol7e22wYt178Mp3XxQYI2NIsmNn96ry+UNk8vmfEPaeFR/tj34aaejqvwWyXAdPfLeSthFN6RD5koFv/jRxrSGeytaml6xfZDBSIgkF6BKcsk1B+xcG2PyoD5+FP8EjogusN3mzJF3Xp9wQysywyYX8owctH9CPZJXEf/KbThVfgePFu+DadLc6LVC15</vt:lpwstr>
  </property>
  <property fmtid="{D5CDD505-2E9C-101B-9397-08002B2CF9AE}" pid="22" name="x1ye=27">
    <vt:lpwstr>8oQtG4k89FMGCS8f3Q403xZYvORndpaa5QwxzYHm571J4lCokoHOiPLpbUPkFcjz4cl9TOuMr5BqCMg5aT6kuZLJQY7eDjvuPrz3kzKSe3G0B/gpDpqU56MdlZniJApfxP9Is2cpUdwli2wpf4sd8NQ/YX7HSzUuauTLj66qsMmZg/Y1YeE/nYmuO2dxRIK5q8Vom1F97DMb87i2l87tFRFR4IQPo2tv0n/PY0yvrlNaPi+qm0ALiIUwETTqNw2</vt:lpwstr>
  </property>
  <property fmtid="{D5CDD505-2E9C-101B-9397-08002B2CF9AE}" pid="23" name="x1ye=28">
    <vt:lpwstr>uiPPvr11ESDjMnDMXAvrQUMfyjrarQ6Wf9sgZD6z6uTcRks5XGc9KJV8XzwmscKWbYX4I7OWcj1FuPAC/GSh2jf0b24xA2sVeYVbELKdmBr22yO+h2gDyW1+N8w2gpkYPXendhP/1VgOi+te33vFL2hjLEfh9fCTdspeAUA5YbIAxnd+c3yczHIo0pK1pNWvxkykI0SJ3kfUabeFTaiicUPvFsnfdoQx385/Znd84OhaxVMtZDwa+AyB4j0jvZK</vt:lpwstr>
  </property>
  <property fmtid="{D5CDD505-2E9C-101B-9397-08002B2CF9AE}" pid="24" name="x1ye=29">
    <vt:lpwstr>oIhZiYpppf2h4w+Xw1LS5KgceyZwvT+C6Mfzp+EH+vfxMcdj2gcmtXAhXuoDp2wg3KofiXqEYHr35+HuRr9Pfg2ZMryAZ7idryVr9QgTItbgNz9uHSm0EtR8pGSdHiygT+ykn8nPgFwScjSP6g55UfqBbjse/en2zgdXWqyrmdjJU4LsdVdfXMgy/pb04TfT1DaMv/HGgUMwA3CTL2zqxdt6UvQNEmiSiFYecHa743bJAc89+nQDhF4Cig/D8Dv</vt:lpwstr>
  </property>
  <property fmtid="{D5CDD505-2E9C-101B-9397-08002B2CF9AE}" pid="25" name="x1ye=3">
    <vt:lpwstr>msqRrF0GRUUEGuTxLqaidCqip3dP13FBsLioIeFiTAvBZ9Dx3uRowa6blgF41irUtls8KJdRgFDtdgQX5exSMnnTnFug6DiGaSkzMpj9d9UF2DpZuRrKEw3lTno5Ip1Etn15q6EpiO68hBuHQLa+kSSjnid0usvB38UX6VOZTqbvDyv5gpQQ8r1DMNd9SacQFXWK0hzi/Y+uY4waLHQHDR5G0r4VMMhpHyfbgT5OWTDz4UbboWXMMlNMBgVVTmU</vt:lpwstr>
  </property>
  <property fmtid="{D5CDD505-2E9C-101B-9397-08002B2CF9AE}" pid="26" name="x1ye=30">
    <vt:lpwstr>A79gWz/+aGPAL34oTs75I1ixPBSp0gyOKcA9/IVPslBiF2Xx66u7eBvz+uglptxEk0oAwDhP6a8uHw7UbJ0uTUK6ZvlTy+nxTZ+lPgncBGunjBBWUMF2S1ETS6krSBEprixoyAmAKK4t+HPwIBr5Z1H6WvmcDfDxVGb4i3f2DmF71+IT/ssvhPml/KmHfkrJx06vv2Cf/g6ooVSVT3cAvLthUWlqLY+52mTXF0wuaY5PmAxYzmqv0aLq7EP+QeB</vt:lpwstr>
  </property>
  <property fmtid="{D5CDD505-2E9C-101B-9397-08002B2CF9AE}" pid="27" name="x1ye=31">
    <vt:lpwstr>F+HKFOc2pSzy8pdQFBAbV4BA3kajNlOszscbKw8xNIjlwyXRaDcID/v6N0yEctqVrB5x6L1qWmo0sFN8cPM4RVlwFtdpe+YfaUXk13bD06Wdau5zZp+d2k/bVBeMKz4M9y/tAlH4xlCme6CIV9EXHvvb3mbEn3sb/7VqxmcOVFqrg79wqvErq2HOBuRcOs4uAsstiEqTaaDYVBvGCnGx7maml/gXGBA3AojOYV8rmfveVLVvqvfvSO7+6Ik75fz</vt:lpwstr>
  </property>
  <property fmtid="{D5CDD505-2E9C-101B-9397-08002B2CF9AE}" pid="28" name="x1ye=32">
    <vt:lpwstr>R03frxqQgvgjgp9Z9L05olqKDgmnyvUk1lrMTL8yTA0t6y+TllMRYq+Y3+TIupf34lOL0L6HShEq125cohS16BXHv0WN/zTjctC9hbAfnSQbMFAMBQd/gGWsPOo6g4Bf2UGTfSRdzcnYWv86fTi4ZmDf9e9QSSya/mZaf5LEplrBG2FtyNzRQSYAI/RU5CqjtbU0wprrQT7jw2QqiGu9/v1+Vp+hA4oQUbmulilaiFQtfU3iXwJ5GesZK351GqF</vt:lpwstr>
  </property>
  <property fmtid="{D5CDD505-2E9C-101B-9397-08002B2CF9AE}" pid="29" name="x1ye=33">
    <vt:lpwstr>503Zf59zT/oCiDPUT4u8vK7r65PFN/gUSvAITlTeTzp1Z0LY7Z6/3FTtXZUEbsn0hpcAd87dDl/6gYGVHg/OwwtL/8e86vE2vVqFGrMHfex/b5m3+ijIJibcBJT7MacZS7NMfU3IsxE/zGmyCQZq/cEjhEC699HJosh3c34/16YbhkTJrkCCzE4pJZ3RdgIPIm5gH2zg33ebMhtTvyUY5JJMnPkoirJcnP9vVTYDFZJFbNz3qNTAaDrOsmmV//q</vt:lpwstr>
  </property>
  <property fmtid="{D5CDD505-2E9C-101B-9397-08002B2CF9AE}" pid="30" name="x1ye=34">
    <vt:lpwstr>SzKsX8r1AMENc92NEPmBAGcsARb5fGu1c8yMCjjZ0PStQYYzgOzU4bPtybjXOtMie5WjKW7DQ7DTcY4brm7NKc4GddQmHgWLoB4Ak5kl24tBPB5ZE19XjB6gS7nLdV7ovv1B790FTOunr66k9jI5si0F8UfgLZowZdtxM3PVTAnX+iBb1nzNL9+flcc4EQY/SGAUh9KfSnJGqWcAK+eMbSaGXj07O/wCxMI5Or3AC+NQLV8XRmNeao6bWbYcCMf</vt:lpwstr>
  </property>
  <property fmtid="{D5CDD505-2E9C-101B-9397-08002B2CF9AE}" pid="31" name="x1ye=35">
    <vt:lpwstr>llaK8NMJQBNEutEsUESbFbfEtaFuHg+7HH6KBP3OEgu2estqd2SvXpQAygshrKRqrJSEvhL5q3ij5l0M+Qjcu8TcKKVb03kHXC6bNkQFjDPSCbeZHvTYwkKAY101al13C/YUHkuE2tG/xNVeDW9rcjlKIZDaBrctHG+jrDAGAQHRaZzC/U1LtPhwnX49pE5j7gFsDNaiRhRc7Fir+u9fGo+u2nDrOWhhbo+COn2HyqGQ466bO0TyuOnv+LIStWx</vt:lpwstr>
  </property>
  <property fmtid="{D5CDD505-2E9C-101B-9397-08002B2CF9AE}" pid="32" name="x1ye=36">
    <vt:lpwstr>2mnnXpBY4Zfr2jJa5GjH+jqBWYddzfjlGqyW52c3slLraN0bI5SE6f7PoQ8YYn/xauc99ndlH/GH4UpAa38Gzpy47VYCq6whmT4b92iu1HVcHAnXIv+9u/cPpxTQTFKdGcljuhILcodRruVCybqL/4M4s7NR+HJKquV13BYXIyQx8+9YTid8ZSMsAHlBg79+oHw4fjEbXXWR/HpZNNvuy1Kh2gbCb3aJBgvLypSCpzr8dTOLFuFHjrp6ztlmvLX</vt:lpwstr>
  </property>
  <property fmtid="{D5CDD505-2E9C-101B-9397-08002B2CF9AE}" pid="33" name="x1ye=37">
    <vt:lpwstr>3q2hmZXqWrMj9MJzn55p/WW36fHiZnsNkdh9v1p0vPvc3V7L5426v1Ez/qNJLJTULcaib/S3KKi4CxhgrSXvmHVi3VuRRTeC3DYqMaMabsrSDPBv4BMMkrt4J2YGWeAEFJv9Y4iAK8kzHHryXv7nYvQk2f2GXYD3ZE0fYXUE9YiuEGS0Fe65MPUjOzmuBqcymWL4xhviu+XAXhX32WHhcQkrlj9LyXJXqwsDlbvaCHQk6pRT1XAc9brOCQ7oE1u</vt:lpwstr>
  </property>
  <property fmtid="{D5CDD505-2E9C-101B-9397-08002B2CF9AE}" pid="34" name="x1ye=38">
    <vt:lpwstr>DZv6pZ8mMvp8qzfsKrYMrjIX0BWod2yy7dV7qZZ59yQKv86YJuPFLOpeGIfX8q9+bDhP6176zWpkAspz3L8j4D7fmjVdXvk6/8NjcBdpEKLoplCRtZvWpqRb1HCHq1N3U82C+GoJv4TVmwjILoz62O3WK/2WCmaMbtXABvKa4dP2d1hnrC+1rYaU0D3W2FvWZN+VudVSm3jpgY5fj3en8brGPHTY47GMsIJUUn0x7rIAyLSmvpTW5RxGwCTvnOH</vt:lpwstr>
  </property>
  <property fmtid="{D5CDD505-2E9C-101B-9397-08002B2CF9AE}" pid="35" name="x1ye=39">
    <vt:lpwstr>/BApuJxTlSL++Jc5XPwW/Kpgna6LkJ4sElzP/SP5tuRkc6/xawq3yOhkdqy+ytc8I+bgrk5CXIyJFGOclP3eWF2wlfWf8vrO0TQbIgus0Suc6b6pzrMTLYms46xlSM4Ua2WlPRGzLR4pLHquyIRoXpflJ1ZeTYo39dLFpQEFgvaSJ3cnmRo3LNrYb8aFnqXTQ+sD9A00LsXeu66RtimTp0eORea9ZMv41RnPGwfkmZ7nQ4DjQiqD5ugJ7EEGG4k</vt:lpwstr>
  </property>
  <property fmtid="{D5CDD505-2E9C-101B-9397-08002B2CF9AE}" pid="36" name="x1ye=4">
    <vt:lpwstr>bFXY9RfXA5C4O+dJhyNWq43MpxpnBheFiDB45YIMTJZ5V2wIXN1kokQCVdg+QVosfU7abPOpuniuZs7Ue7oWqG54ORZ/wPO7+74DDSpeZZPa26YE89Vhfmp2FBpLolT2yTfSqs/vkS54CH8ip8/fPmPYLVstgGmr/QKTi9bSczn+UNxYneIM2WtzngvmTCNcMLGH2UaQV9qqPiyZj+sXWP/NOggCT3PHBx1ir8TbMhihMQaCiHBFwp3zV/MJ3FL</vt:lpwstr>
  </property>
  <property fmtid="{D5CDD505-2E9C-101B-9397-08002B2CF9AE}" pid="37" name="x1ye=40">
    <vt:lpwstr>vhl5EE7LbxCO3rErhyZJ7mNc5ZtT4OeF++dg6+/PyC5+bpBLmz74fgjZDBOk/cvNXg6+bluqXlz+JN5d9b9ykLLoB6qXdCm4MkVqZEPAbWMfz/bqIgkWt9MAPh2ROHxIpxe5ZJ88hUPv8NMmwfsj/Sg1vh/StD6+Q2li3ZZ3vSERvdjJOEqKeFfF7aa0qp5UJDLsOZad7vy1JS8cfOGBYlQ9z+wAwzskwtH0fCFgKdnT1G73hUzgQXlYdX437Fh</vt:lpwstr>
  </property>
  <property fmtid="{D5CDD505-2E9C-101B-9397-08002B2CF9AE}" pid="38" name="x1ye=41">
    <vt:lpwstr>klFNZXPJF+mUj2cibb607SICwfS1GjELljHGZmCKgTcrU/P23HbILK152XwgdTjCMw0EwwlgmhI6OPzV31ALYHgbF6tzGOvPDb76OfWq0IDOHpD9ZqobKhqZbgJxgYmOcMGXygjuWHE87NDhUb9/FvupFeIAq1I01tlrkbxNXCH/8CFn1RmdtJ2eyGF63+vj+Igm8oPcHv80JFJfrjUIXiWLxA+jkOc/46C0zHrkFIsI+bQK85v/MO9piagcr6j</vt:lpwstr>
  </property>
  <property fmtid="{D5CDD505-2E9C-101B-9397-08002B2CF9AE}" pid="39" name="x1ye=42">
    <vt:lpwstr>SBpy5OlCU93T2X0gAAK6IHjFlEbvxPlkTghJWEmEDAWyXzFluoGZMBDhhcFap1huhtAFGQ5CPdCOWRCvzEA8QBwF5ZyVH4tjnyl191cBdiARrBH147accYNi15AvEHN2nxl+vU2ZdspMDrZR8HKtv8HHMyQP9gUzZOHIUyVqN1lJIwW/IgXX0UVdVtSndFLm5pDghq0PoiXLD6P6yyQcu1c3cpcCG8Qg59TsmypkFeJ1T93CWs4uaUEdwsHOSv7</vt:lpwstr>
  </property>
  <property fmtid="{D5CDD505-2E9C-101B-9397-08002B2CF9AE}" pid="40" name="x1ye=43">
    <vt:lpwstr>7pfbX5ym8NyEDD5PURBQUKth8lp4kZHGiqu55mRWwa9SBXImy4Xz+LlmwGf52psRlvv1LbWRz1KuMz2eNSMlMap8iLyLiRXjOpzAggrUx9C9MpSoHUmHnjyS5v7eGyAA82/UvTtLUdoHpzqHwtmCQfaDsZMqD0VhXBPlQx6IumptFVEhE/qN7viC1kkhYepqIMSdHmpBJxTif6CarhGhKPyIyyHQ03uTYnUU19ATUdTvhGbPwJmBzqXbuJBiBPZ</vt:lpwstr>
  </property>
  <property fmtid="{D5CDD505-2E9C-101B-9397-08002B2CF9AE}" pid="41" name="x1ye=44">
    <vt:lpwstr>qRriKl0uvH2Ny6eZnmC1XMStkcWmogNDQZYZ3MCG32OoLRD8O7oD53eW2Y2LFoEHwuwu3n8zl7obaWWN5M12CaD3Qqif4fOXMrUHnma5drRUmW+Yh2yD5v8mx0skYqrmopXTfRNZ5I5N0Bur4ueYVopHz1LMxEDh12kcBSlN296C0E/Z9OIvalugus4qUpQyytNwRmKbL8abGPvfhbd68Nqcvw8JXM2+XQHipugufJyM4Gev//cEZbBbvwLha1l</vt:lpwstr>
  </property>
  <property fmtid="{D5CDD505-2E9C-101B-9397-08002B2CF9AE}" pid="42" name="x1ye=45">
    <vt:lpwstr>gACU5g7Cq5USYYkvk875JDBdLL02it3WM4ltRHHeQiXLEAJMAoXwmppWtlV2JVBTB2leJ4O5Pjqu8HGVn9cNw2W9Q+FRgitntm6gxBfP3h2pmcIn8I8xy+OEtvg74c/LBN/KbV4mb4PguWF2vS+xFHteVzKxz+AejyvKNSNuU37sO83xPSUVFv3Vu4PX9YsFpFtq7hsN79ucaX8OtBarsKntQo6OKPci/nIiW/LpJFOHW/haHBIj4QmuWCxXY4t</vt:lpwstr>
  </property>
  <property fmtid="{D5CDD505-2E9C-101B-9397-08002B2CF9AE}" pid="43" name="x1ye=46">
    <vt:lpwstr>uB2h3tw9Pf9gXS2WN3NQdZuRyMoU3DYArBCVU8e2y1itDqijFmCsggXK2bkw5BZQESOIctCJiZR0BTJqLSaaCk1oSxpN0w9EPBT+5HbVgi65zS3IolwodssIKgMflNLGVp6ppDzY/bJ7tUQ/9TSwd8y+dxzAGBGQQTOzhzSkfLMlFJZ6UIMLoW/UNcC68QMnkZCxMa4tVBpzj+1c4y72eMN2ZX7D1KyRg55O2A6QEATWmSH+GpUdgfIWwFkAo6c</vt:lpwstr>
  </property>
  <property fmtid="{D5CDD505-2E9C-101B-9397-08002B2CF9AE}" pid="44" name="x1ye=47">
    <vt:lpwstr>fzB/J8ak8cXJmExgVGNPMJR0AIAKtvnPE4Ir+zFgiJA1O9Ajv6wE4iHgyWs1VXZM9sgly+ua3SFh3TjtemZwggEKdBd9w1CgDUyPqlAoX9/RC4ZqiY/A9xiX5rsboLKO1ceWpSuoJWrvfwxhHLHLGHSW+Q0GGfwTxzQZbTDG9T4VO36R2Kdque8vMde5giMbysEcAOS4xpY8OHq7hBgwJ2upyV0UKEqIOpc521K8+eCXI2AmNYXIkXV1VsRnVjU</vt:lpwstr>
  </property>
  <property fmtid="{D5CDD505-2E9C-101B-9397-08002B2CF9AE}" pid="45" name="x1ye=48">
    <vt:lpwstr>Zi04SILc11AYlSUR799tHTlMs6vuvFCyP4Vo8JisXeIDM4dscPsAjtwfCN7aNoVKfVV/UAf0Ck8bhiEjPmZUE3i13/uHQSnDqK73+5HnVD2qoMhJgAvmUbqU3akECDipF5yjwdtJ/ittajlr7c1Ge17FXQMzNoQCpQxbaJOZ8igQ+x0ukWuJmqs27a7dqYEPr15ooCDz/earhikKXsBKfqPEzphttBt42Yp/50vu1B1Bug45ST0avU+wTK4mcZA</vt:lpwstr>
  </property>
  <property fmtid="{D5CDD505-2E9C-101B-9397-08002B2CF9AE}" pid="46" name="x1ye=49">
    <vt:lpwstr>NcgEP5DTcZA5aUlipu0P67ecA/CJqmRSsHAuR52tEbgUdxF3xXMhbvyBec/PrZEPshU6r+ZEjRqq7tdscvkuU7oQo7TD23Ow++fueNzWHg5BGfYWvLnd+s2U+cUgQNcjE/mi9AJaZ98lByHQhamYXEcbAm31H0Yuw6KwbGHCrwhnXFXIjnfWqsivkRew/8iSZ6NCj7gchZOACuo6vKcsznT8kwd+QYvDSrqzw5vzYpXRcgGokP3/SIY/xUal+pg</vt:lpwstr>
  </property>
  <property fmtid="{D5CDD505-2E9C-101B-9397-08002B2CF9AE}" pid="47" name="x1ye=5">
    <vt:lpwstr>2q5F4E00CuWAQm3rAuF6v/q0xwYBQxoP2CzEPXxG6vjWkh5UHpKnnBzkxHg/vJc7Ws+oawPbjR9XwzQcAO6c3MCYLBd7VPzhpPTRUSVa08s5XE6uQYKpEtnm800c9FalHsyXnLa6o8wpWSW2q4ql56CYdHgwOhJM3OsUTR8kIxua4y99spz4NnQgSXaLC5G+oTyZv7OdneCbrOgQdc9NDwsj0+DE+6fOxqDs5rK1zZdYT8/yUgWzj9CPP/4rtAO</vt:lpwstr>
  </property>
  <property fmtid="{D5CDD505-2E9C-101B-9397-08002B2CF9AE}" pid="48" name="x1ye=50">
    <vt:lpwstr>G/xHk2BXwSg8rjVJvdG+DeNAkhbovxSobfRb1a6+DSLCtjvZpQil5FvAKckPOtrGgi7LbMzvvTD/mN7IN8/Ztt0B1pVdoFMVvVvfuWZ2zuB+QYZJcaObp4DUQEK8+zwWd7obBUklQKxnihL1nNPHbMS2/cVAViOcP/KkIBsLN1TgiegIVXBNZeYMyTCSbLrUhmjI8lDINoRmWw/iA97WPbh/Bf97l6RkMqlkgG37t/nOxggHAIdFrWm21FWNiFz</vt:lpwstr>
  </property>
  <property fmtid="{D5CDD505-2E9C-101B-9397-08002B2CF9AE}" pid="49" name="x1ye=51">
    <vt:lpwstr>dLOIJ+/+LpEQ3bfxac9ILMmWrJFoY49qi2Vp+drKKdF+3AmWNPVHoF2ER/yt47k2l6fivXnjuBPjP6E8kA+ICDzQAuE6eVjTd5tYybCVy83oO9dy8H7Dt78v/Ze3HVR6iB8WB+z2ZX0BeLrdnNQl5OPvbUU+I0eBUjx8uqz/Z9l/HiGyzhnDyZ6H7S/4Xy8KGmvpFbKYmtsDabMBEYOJGUI4OTi0ngeSH8sG0uCVlAZcVKn3p2VUnYjkDKvFltV</vt:lpwstr>
  </property>
  <property fmtid="{D5CDD505-2E9C-101B-9397-08002B2CF9AE}" pid="50" name="x1ye=52">
    <vt:lpwstr>m4+rH2VnxB/Nh1q+Ly6lpzsrh2DU0x1cJMsJIabzZ6ZmPBx7d9VHRkWb04nv32YBTFxYlFvDv8DvxWmaKfAsBq1kh0BkZWrztO+NmriOXHvNLxjahyPa0mI+RXMebZUrR2l1x+oQaZpTZXHT1M9b/wz9bb+D7AjAZYE0kD010UECLZcnTr1MdkF+pfWl/n1OKnXu2MOj1ssd9HaPVuCaE4HEB27la9/H1Va4QaHiaIa5/xeWpusbYsh5sBZGrmZ</vt:lpwstr>
  </property>
  <property fmtid="{D5CDD505-2E9C-101B-9397-08002B2CF9AE}" pid="51" name="x1ye=53">
    <vt:lpwstr>WRB/uDdp/HVq4H9L8Hep23Jwlf551p1SuScXtw6T5x/9/ZxgFbuCDHSjtAFFCr0Zj6O+H/E51/+NRdedXrUmW3V0aNGk3m/gxDRwQmhu6ngSP+MaZc7UMd1ed56uNC5+g8Ue25x9rnFaticzfpkVI4mWGcDumwknU4Pijqk4bm30RZ5s2bW/2l1HB7FrAsKSSIoXa+5GJXLyASh/jG2huZolTk4ayE3DyUqSsUIWh6G5nBE7UAMWRSSH3zkh+9a</vt:lpwstr>
  </property>
  <property fmtid="{D5CDD505-2E9C-101B-9397-08002B2CF9AE}" pid="52" name="x1ye=54">
    <vt:lpwstr>Xnwjf2FjhYd1We0KPVcAbBSvT9bK06HpdrhfztqkjZDayMD8dmlhxoVu9HlUQw9hUDf4+maM8L0DZzcxZ+PNaC3nHm73qiUMFNj4zY7EmKuQCOUaXQnn6z8DmOseDk4iVchCKKa2VU+TVGegUiijQZeEWAp8mKs7oHBQLCoddnMn8tFhAyRZGf61NxEJ2Wy8mUZARE4Rre2ohnjND01grsDoFanemoFClbSn6wPdFodV1FO0VRsM8rTQAtyBEQ0</vt:lpwstr>
  </property>
  <property fmtid="{D5CDD505-2E9C-101B-9397-08002B2CF9AE}" pid="53" name="x1ye=55">
    <vt:lpwstr>z8oukwwlATCnBir+GOVDAaN5lM6qBPVtEUmihO2BHp8XZWc7ZGEuVn2WAK1gVen2qfo6TsXU2/nPsbaDZcPjaclSaCn0qsJP8Rh8ncMZ3SNRHFQi0R/kI3UehQXPZv++XTMz86y/V3LLEAM6MQCsIYiB8SDlhBpziEm/oNgAZCuxl3N589/71RY+29UufxL/lKA7us/7eXgzJNBXa2dVwgPbupjPJ7YBsvaruOqnxH/6TxIFCitCU0jzkzzEetn</vt:lpwstr>
  </property>
  <property fmtid="{D5CDD505-2E9C-101B-9397-08002B2CF9AE}" pid="54" name="x1ye=56">
    <vt:lpwstr>/wFB4E5YskK7PpVtY/69UIDnfsZuJ2KlGM781znrPU3jJE4IStk1yYonypdi9w0trvcKl3M9jReNh3WKDeYuKxlUkqmUTLE04D3UINVBQ19/cYzzQ/H5rTVR1rQ6J0LcAOGi4DhSPsoZ6uS8SIjab2BxtJvTETVE5ZAOlRxgOUqcWl9tLUF+1PQFTmo9xhxDt/pbymI4dCVb2IZmScesLpUeGss0lSdFBQAgsZg/WzYoUZeTnt4fMyBWkG8uuz8</vt:lpwstr>
  </property>
  <property fmtid="{D5CDD505-2E9C-101B-9397-08002B2CF9AE}" pid="55" name="x1ye=57">
    <vt:lpwstr>MHDIpReA2H6pUncZruZbIzmWMkURbjEH4QwjSHC07fV6Zp1flRj8Q6L6qANT0xv72OMruuZaN+qZs6dwKsBOr72WkCWvsDwJ7ZSZT70WkxsLln4A0oaqDDM9saR05GVVTzBQXHTaofqVaEVJ9KBl1VlBoxvlRbKHuizpDHcGKpuwUithq41cmOpsTIbGQkd4CRv9bso8oy2OQWJQzVY9LJ+mWtR1ZH6pK9hehXdWO/BusOrtrYyaFe6AiTQSLEf</vt:lpwstr>
  </property>
  <property fmtid="{D5CDD505-2E9C-101B-9397-08002B2CF9AE}" pid="56" name="x1ye=58">
    <vt:lpwstr>uTOCwJFTSOpdJpWgH2f0d2RxVAVhUHuL0YxKNmcYFlu51K8q2PcZzn+s9bwT+VTXJNH/U7BBBM9ewpkz3DnDEz2y86zw6rOO48QGs1rxEO+CuDvyTOPFtIZGmzxi3p6riUF7jMNi/X4de518zIuajvfnBVRt99HxOB6dDhjQ2gHPzwl6oOskTcyAzYNJl0PzXoaceQ4bA9llAfTZ6WWZgqDUSwXiUL1TznXzkTwjX49pFnf0oU0RnaUzD19xsrV</vt:lpwstr>
  </property>
  <property fmtid="{D5CDD505-2E9C-101B-9397-08002B2CF9AE}" pid="57" name="x1ye=59">
    <vt:lpwstr>X0N/5Sy78cO6f0Cgl23Hwx1j6C3wSLYNiq8u+Aka5sW1Q8yjEwMCJf5JEwe6E+0caCuCdpQZxDJrQp5bC0eQ/v70vEeLd2DaV6VnRxg/yphtofSdZr0r2w+gcnYKN6w6I+iO8IAm0+okiugoEpK1bRGRSYc8FRayHDqjwBnn2V/GKbLYKqN1wMXymb6OzL/uj//nQZe6dtEzb7VxrtyjM9ecPSDAoPhNe26AlT9fQvdfo3eKm+D7drhFlh5qqUV</vt:lpwstr>
  </property>
  <property fmtid="{D5CDD505-2E9C-101B-9397-08002B2CF9AE}" pid="58" name="x1ye=6">
    <vt:lpwstr>OJEsC/N8g00nmp46OWZX1jlb18P1e9W/maCk5WvG7Wrc2Y9g5TSNOouFUcHDXhPWBD8/VSZsJtDsMhPw68+cDHAg94V3ciut9Ldc9pE7A3qzFo962aAL+VuLHPLdUGgaYUeQ1KCkEPyTS4QKaa2kD+BSpaQJzWMFMNwWeFOUtyASflLeOJTgov2bqOQCqw2+PiqBZ+dQ3UHXXRwQt/RhCoHdl2Cq/4Kcs1AN3QAESAC/k0lEhE3ZDVwHqUW26sW</vt:lpwstr>
  </property>
  <property fmtid="{D5CDD505-2E9C-101B-9397-08002B2CF9AE}" pid="59" name="x1ye=60">
    <vt:lpwstr>F29rbfG4GtBUA98scARyBRcDsTlSAdUUQUSzwtaEgs5VNrbj2xGO4SIEevChudqrjuI41dUcykFlzJA3l3KB5SsJXIE7GDe8NZ6unYoHhaZRBspQXix1/XupZBELxoLNAnikoCVvpmX+GXHbRelj2n3Yev0630Iy1BwAwJrBJxJA1iQm268enpGoh/N2G0RH3mjRpycGsTcL7smOF1jhi11zQe8QEqhlG8l9OaTMZpf6Ka/2dyv5Ncr2jrDqtoY</vt:lpwstr>
  </property>
  <property fmtid="{D5CDD505-2E9C-101B-9397-08002B2CF9AE}" pid="60" name="x1ye=61">
    <vt:lpwstr>ehJQzdxaCYwixyTr+ArtHGfEqkZ54kEcC+Zf8Rpcw5qnv9m5CGw/flFWUsStzDL8kIhtDEL+/tq2/7TRjch+4UBgCdhdcR4XeQSHN0Nk96zadFUOl12Qyv547waoaNUnag71UBh0gvzo6GTZPWVon+9IfP6q/4VfJDJBdrKb02q63gIMaLUv/m5q/hATeDjagr4YM3S64BZBcHYDFvldgN9l/BerKjBW4YmK69VuVI3B9LGRqp/6k/OMx8xGpyX</vt:lpwstr>
  </property>
  <property fmtid="{D5CDD505-2E9C-101B-9397-08002B2CF9AE}" pid="61" name="x1ye=62">
    <vt:lpwstr>LwtAVV6NYiOLAxc8rZzG8nfthObIiYbnKUSAIT/YWJyAQ0SqZ/pvgmxVco+BM24PXnJXKxn5inoN7tUN+7cCUA8mw+z39lU9lJl+bNa2EBDU1aSe5hK0TUjwhT3EJV+fEH17wIVErp/AeJe3aWJimCm0KQC2K0SQrO47DBuPgfEWySBy8gseP8Ru2IZ9asScTrd/JbkI9tMXk/VbuBgoIAvMVL1XydpwH6FXxEuH/dDBGf7ypsKoPIAx5JAnmJE</vt:lpwstr>
  </property>
  <property fmtid="{D5CDD505-2E9C-101B-9397-08002B2CF9AE}" pid="62" name="x1ye=63">
    <vt:lpwstr>8RMGYOWzTvxIsaFTKyA8COZqecLiyvh2ob+yo0Gy+Q29dKoKpfVORSrMe/tjaFBGdcUUW2/rKEnDgfNAJH8upUT4C6bybEFT2kldK+Qk6VlvVTU5YpJbiohBuJ3BxcSiftmZQoiqs8fOgtcISXfL+D8Iyja/U+7+HMm+OgTaDgwzx/zd1k+9I7h180tPKW7gzV6LP25tO/mhx0tDWJeQNH9YRLqsiwr/R7FINqAgwgRas2xxzjCWuNNMSCf8KtR</vt:lpwstr>
  </property>
  <property fmtid="{D5CDD505-2E9C-101B-9397-08002B2CF9AE}" pid="63" name="x1ye=64">
    <vt:lpwstr>PaHZGFSiABT67Seln4q6EWx04QfioRt9D0+oOe1q8o31/HU0gimhi9SAaUeoZpZIQF8iIsxBP9fPg897ZjhISWmwbzaibXtjSiZ9r81l6Tf3HwR+sRx9+FaaZrQepMjQf5lN27qKoMm2W+WeW46B9eI3JOgFNfoHNAMRhe2hMF82cs7pOMGu+Y4t5lh02U94JTOqndhD4CnJ6F1RCtzyW+numsbyGEukclPA+cbfuvjGrxE1rSWhlqIFSpcTg68</vt:lpwstr>
  </property>
  <property fmtid="{D5CDD505-2E9C-101B-9397-08002B2CF9AE}" pid="64" name="x1ye=65">
    <vt:lpwstr>v/IhEzOjPO8yqhQI5ke8PM/t+lPXEFS8k0p8R9YDalPsmiwC7WaI6+KCB/ARF91uRMWlKc/p1yutXCxLJoff/X0y40AuyEroHihx4dOyUdgxMpFES5KRJibsOYhTnS/kgNMjAwF69NX+S2yD4wswWOLtNSaJJqRm4ivo9yM2szFIwPslgVDAG2sirgNvh5wTVIWoW6O0OHC6YsZtf/spKp7Bos0mCKBnqXZOErDCku8cF2Knx3sCeylm7Q+oS4E</vt:lpwstr>
  </property>
  <property fmtid="{D5CDD505-2E9C-101B-9397-08002B2CF9AE}" pid="65" name="x1ye=66">
    <vt:lpwstr>Bqv57GyNVH8OwUPawgCJqpVvl4Un0D3sSBYvZnMy4zEpvRG+/FUJKSJtAG33Qo/iXYBevK8dbVrNz++oTcgkLG3Yb7Tx/ltfSihTOu4xEikrOM9kk9qJ5iiPkOzF9+HN3cqgkV2L9ZFDuFlxlnRKXkFpRFpLgYZbo4p9vaAgDlWdLCuEEAAA==</vt:lpwstr>
  </property>
  <property fmtid="{D5CDD505-2E9C-101B-9397-08002B2CF9AE}" pid="66" name="x1ye=7">
    <vt:lpwstr>aO+98Oge7m3TXR1GL138ZBBRWoyewLqThvqDrQRbdouqyAnx3DEKaF0e1gDoHsm3NwKeLHgtU162cM6hs1FXuU9RfaTozN3fxw3+qssghLBjFALkwlYcBdNvQnq7NKlHte/v6t9GFnNIJW8BFWW1KwtYtUO2oUcyOXMinIH4ouheze2j2V8OT/b0XTlZhYVBddeZx7XeDIcBtvdUPcmql+DX7+On1ZiEoNiWf4u2PIjIMxtKy2uIQ5N9MULvMo+</vt:lpwstr>
  </property>
  <property fmtid="{D5CDD505-2E9C-101B-9397-08002B2CF9AE}" pid="67" name="x1ye=8">
    <vt:lpwstr>RZvBGVVi3K7g040SqrmK4VZwHkpVJk45kcb0WXaBwJ+sO+0+St7yvaViQOftJLqJBtH2F8IckjDdFftERJ3ZM9+ZNlc5pjLRwa6ukxBCQBX7xIEJjfjtqMI83vjb79fSDrcPx+jtSYeaiY5lVdbpnNkegok3fwDzDXrDsZeQkDqxQj6cGYeQbeCkZxlUYS9t+QvH0hzfDE8cSBA3ZlAA8PgAnXcWPOMYrTLc0bNN47k5OLgCE0dvHo5nZKixNPc</vt:lpwstr>
  </property>
  <property fmtid="{D5CDD505-2E9C-101B-9397-08002B2CF9AE}" pid="68" name="x1ye=9">
    <vt:lpwstr>Il2qGvM1NTw78UICULbRNlZTygua0B/g8VpKwXeJcpG2VROmPeZLpAFQbhzxX+bVcnF63Hmk/nEVWhX56z/M1bSk3QyMjq8+RwAUY7C6yJncCeJDRhx79SJipijz/MrUopeOEz07c4zZj7nJq6fOv0zNagShzm5q8P16X8o5Gu6M6Zaaz+Z1HL/TUo72foJSBaQk/+ieOGW7hAsR84fI3sDbB6L9NlxJWCJitdlWfn8W9CPq7bnl0zKnq+86djl</vt:lpwstr>
  </property>
</Properties>
</file>